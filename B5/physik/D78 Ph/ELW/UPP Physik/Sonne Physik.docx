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E9C29D" w14:textId="01469FE4" w:rsidR="00D320A8" w:rsidRPr="00CA5010" w:rsidRDefault="006E0EE9">
      <w:pPr>
        <w:tabs>
          <w:tab w:val="left" w:pos="11715"/>
        </w:tabs>
        <w:spacing w:line="36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45440" behindDoc="0" locked="0" layoutInCell="1" allowOverlap="1" wp14:anchorId="431868EE" wp14:editId="5DE673A8">
                <wp:simplePos x="0" y="0"/>
                <wp:positionH relativeFrom="margin">
                  <wp:align>left</wp:align>
                </wp:positionH>
                <wp:positionV relativeFrom="paragraph">
                  <wp:posOffset>-103560</wp:posOffset>
                </wp:positionV>
                <wp:extent cx="6783070" cy="9607826"/>
                <wp:effectExtent l="0" t="0" r="17780" b="12700"/>
                <wp:wrapNone/>
                <wp:docPr id="4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70" cy="96078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DA51E" w14:textId="77777777" w:rsidR="00713876" w:rsidRDefault="00713876">
                            <w:pPr>
                              <w:pStyle w:val="Textkrper-Zeileneinzug"/>
                              <w:tabs>
                                <w:tab w:val="clear" w:pos="2880"/>
                              </w:tabs>
                              <w:ind w:left="0" w:firstLine="0"/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  <w:p w14:paraId="4484508E" w14:textId="77777777" w:rsidR="00713876" w:rsidRDefault="00713876">
                            <w:pPr>
                              <w:pStyle w:val="Textkrper-Zeileneinzug"/>
                              <w:tabs>
                                <w:tab w:val="clear" w:pos="2880"/>
                              </w:tabs>
                              <w:ind w:left="0" w:firstLine="0"/>
                              <w:rPr>
                                <w:rFonts w:ascii="Calibri" w:hAnsi="Calibri" w:cs="Calibri"/>
                                <w:b/>
                                <w:color w:val="FFFFFF"/>
                              </w:rPr>
                            </w:pPr>
                          </w:p>
                          <w:p w14:paraId="23133D91" w14:textId="77777777" w:rsidR="00713876" w:rsidRDefault="00713876">
                            <w:pPr>
                              <w:pStyle w:val="Textkrper-Zeileneinzug"/>
                              <w:tabs>
                                <w:tab w:val="clear" w:pos="2880"/>
                              </w:tabs>
                              <w:ind w:left="0" w:firstLine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W w:w="10155" w:type="dxa"/>
                              <w:tblInd w:w="-1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418"/>
                              <w:gridCol w:w="4606"/>
                              <w:gridCol w:w="10"/>
                              <w:gridCol w:w="4121"/>
                            </w:tblGrid>
                            <w:tr w:rsidR="00713876" w14:paraId="1DA0E4C9" w14:textId="77777777" w:rsidTr="001F349D">
                              <w:tc>
                                <w:tcPr>
                                  <w:tcW w:w="141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double" w:sz="1" w:space="0" w:color="000000"/>
                                  </w:tcBorders>
                                  <w:shd w:val="clear" w:color="auto" w:fill="auto"/>
                                </w:tcPr>
                                <w:p w14:paraId="342D9F52" w14:textId="66E2AA82" w:rsidR="00713876" w:rsidRDefault="00713876">
                                  <w:pPr>
                                    <w:tabs>
                                      <w:tab w:val="left" w:pos="540"/>
                                    </w:tabs>
                                    <w:snapToGrid w:val="0"/>
                                    <w:ind w:left="540" w:hanging="54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Phase</w:t>
                                  </w:r>
                                </w:p>
                              </w:tc>
                              <w:tc>
                                <w:tcPr>
                                  <w:tcW w:w="4606" w:type="dxa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double" w:sz="1" w:space="0" w:color="000000"/>
                                  </w:tcBorders>
                                  <w:shd w:val="clear" w:color="auto" w:fill="auto"/>
                                </w:tcPr>
                                <w:p w14:paraId="5545D6BE" w14:textId="77777777" w:rsidR="00713876" w:rsidRPr="007939C0" w:rsidRDefault="00713876">
                                  <w:pPr>
                                    <w:tabs>
                                      <w:tab w:val="left" w:pos="540"/>
                                    </w:tabs>
                                    <w:snapToGrid w:val="0"/>
                                    <w:ind w:left="540" w:hanging="54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7939C0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geplanter Verlauf </w:t>
                                  </w:r>
                                </w:p>
                                <w:p w14:paraId="734C1B93" w14:textId="0AF2429C" w:rsidR="00713876" w:rsidRPr="007939C0" w:rsidRDefault="00713876" w:rsidP="00C27568">
                                  <w:pPr>
                                    <w:tabs>
                                      <w:tab w:val="left" w:pos="54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31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4" w:space="0" w:color="000000"/>
                                    <w:bottom w:val="double" w:sz="1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43919D6" w14:textId="4AFC5047" w:rsidR="00713876" w:rsidRPr="007939C0" w:rsidRDefault="00713876" w:rsidP="00C27568">
                                  <w:pPr>
                                    <w:tabs>
                                      <w:tab w:val="left" w:pos="540"/>
                                    </w:tabs>
                                    <w:snapToGrid w:val="0"/>
                                    <w:ind w:left="540" w:hanging="540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Medien, Aktions-, Arbeits- u. Sozialformen</w:t>
                                  </w:r>
                                </w:p>
                              </w:tc>
                            </w:tr>
                            <w:tr w:rsidR="00713876" w14:paraId="307CF94C" w14:textId="77777777" w:rsidTr="001F349D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1418" w:type="dxa"/>
                                  <w:tcBorders>
                                    <w:top w:val="double" w:sz="2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75B5C8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CB8D6C" w14:textId="27D7AADB" w:rsidR="00713876" w:rsidRPr="00F50913" w:rsidRDefault="00D305BB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Einstieg</w:t>
                                  </w:r>
                                </w:p>
                                <w:p w14:paraId="61FD6B48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2099D85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double" w:sz="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E7D9762" w14:textId="57DCC6DB" w:rsidR="00742CA8" w:rsidRPr="00C64BD3" w:rsidRDefault="00D305BB" w:rsidP="00C64BD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Begrüßung</w:t>
                                  </w:r>
                                </w:p>
                                <w:p w14:paraId="2AFDCAB5" w14:textId="77777777" w:rsidR="00D305BB" w:rsidRDefault="00D305B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D03BEF" w14:textId="58D2B940" w:rsidR="00713876" w:rsidRDefault="00D305BB" w:rsidP="00D305B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64BD3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Bildimpuls</w:t>
                                  </w:r>
                                  <w:r w:rsidR="00C64BD3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: Energieumwandlung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7C7CBEB0" w14:textId="77777777" w:rsidR="001F0DFF" w:rsidRDefault="001F0DFF" w:rsidP="00D305B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682301" w14:textId="77777777" w:rsidR="00C1770B" w:rsidRDefault="00C1770B" w:rsidP="00D305B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8E1B9E" w14:textId="77777777" w:rsidR="001F0DFF" w:rsidRDefault="001F0DFF" w:rsidP="00D305B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Das Pendel des Schreckens </w:t>
                                  </w:r>
                                  <w:r w:rsidR="00322752" w:rsidRPr="00554226">
                                    <w:rPr>
                                      <w:rFonts w:ascii="Arial" w:hAnsi="Arial" w:cs="Arial"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(abgebrochen)</w:t>
                                  </w:r>
                                </w:p>
                                <w:p w14:paraId="5F96AAA7" w14:textId="6CFB5EFC" w:rsidR="008D0322" w:rsidRPr="00E613D9" w:rsidRDefault="00322752" w:rsidP="008D0322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Das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Demo-Experiment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wird abgebrochen und darauf hingewiesen, dass </w:t>
                                  </w:r>
                                  <w:r w:rsidR="00477AC4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es den Sicherheitsvorschriften widerspricht, da zunächst</w:t>
                                  </w:r>
                                  <w:r w:rsidR="008D032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experimentell</w:t>
                                  </w:r>
                                  <w:r w:rsidR="00477AC4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nachgewiesen werden muss, dass das Pendel nicht </w:t>
                                  </w:r>
                                  <w:r w:rsidR="00C02E6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höher schwingt als in </w:t>
                                  </w:r>
                                  <w:r w:rsidR="00E36F83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die</w:t>
                                  </w:r>
                                  <w:r w:rsidR="00C02E6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Ausgangsposition.</w:t>
                                  </w:r>
                                  <w:r w:rsidR="008D032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double" w:sz="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3AE98D9C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97DB5A" w14:textId="77777777" w:rsidR="008D0322" w:rsidRDefault="008D0322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C5E0866" w14:textId="39C1D968" w:rsidR="00C02E6D" w:rsidRDefault="00C02E6D" w:rsidP="00C1770B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Beamer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C1770B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kurze Einzelarbeitsphase</w:t>
                                  </w:r>
                                  <w:r w:rsidR="00C2756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, dann Plenum</w:t>
                                  </w:r>
                                </w:p>
                                <w:p w14:paraId="2CEA5C82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5EBC1F7" w14:textId="57F8A51D" w:rsidR="001F0DFF" w:rsidRPr="00E613D9" w:rsidRDefault="0055422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F0DFF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Demo-Experiment</w:t>
                                  </w:r>
                                  <w:r w:rsidR="001F0DFF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A3A0E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[UI2023]</w:t>
                                  </w:r>
                                  <w:r w:rsidR="00A4287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 Deckenpendel</w:t>
                                  </w:r>
                                </w:p>
                              </w:tc>
                            </w:tr>
                            <w:tr w:rsidR="00713876" w14:paraId="123AE602" w14:textId="77777777" w:rsidTr="00986774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val="661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574A6E9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340B5E" w14:textId="0A12B3E7" w:rsidR="00713876" w:rsidRPr="00F50913" w:rsidRDefault="00D305BB" w:rsidP="00F803E2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F0DFF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Transparenz</w:t>
                                  </w:r>
                                </w:p>
                                <w:p w14:paraId="12A4DD02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BF509E" w14:textId="77777777" w:rsidR="00713876" w:rsidRPr="00F50913" w:rsidRDefault="00713876" w:rsidP="00986774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F95297A" w14:textId="77777777" w:rsidR="00986774" w:rsidRDefault="001F0DFF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C1D69C1" w14:textId="77777777" w:rsidR="00713876" w:rsidRPr="000E658B" w:rsidRDefault="00986774" w:rsidP="00986774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F0DFF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Ablauf der Experimentierphase</w:t>
                                  </w:r>
                                </w:p>
                                <w:p w14:paraId="0CA647AF" w14:textId="223D832F" w:rsidR="00B90B30" w:rsidRPr="00E613D9" w:rsidRDefault="000E658B" w:rsidP="000906A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0E658B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Wiederholung der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Sicherheitsregeln</w:t>
                                  </w:r>
                                  <w:r w:rsidR="00A52750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52750" w:rsidRPr="008D0322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Rollenkarten</w:t>
                                  </w: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61DBF84" w14:textId="77777777" w:rsidR="00986774" w:rsidRDefault="00986774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3481A0F" w14:textId="6766555C" w:rsidR="00713876" w:rsidRDefault="00554226" w:rsidP="00986774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Beamer</w:t>
                                  </w:r>
                                  <w:proofErr w:type="spellEnd"/>
                                  <w:r w:rsidR="00986774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, Lehrervortrag</w:t>
                                  </w:r>
                                </w:p>
                                <w:p w14:paraId="701C8C2F" w14:textId="77777777" w:rsidR="00713876" w:rsidRPr="00E613D9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3876" w14:paraId="1572390C" w14:textId="77777777" w:rsidTr="001F648A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rPr>
                                <w:trHeight w:val="2738"/>
                              </w:trPr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9682CF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254638" w14:textId="0DF6D518" w:rsidR="00713876" w:rsidRPr="00F50913" w:rsidRDefault="001F0DFF" w:rsidP="00F803E2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Erarbeitung</w:t>
                                  </w:r>
                                </w:p>
                                <w:p w14:paraId="4E03B878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FC8C388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40246D8" w14:textId="30615B5F" w:rsidR="00713876" w:rsidRDefault="001F0DFF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424E3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Schülerexperiment</w:t>
                                  </w:r>
                                  <w:r w:rsidR="00B424E3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E38A1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zum Pendel </w:t>
                                  </w:r>
                                </w:p>
                                <w:p w14:paraId="481A1E88" w14:textId="1DBB93BB" w:rsidR="00E13F92" w:rsidRDefault="00AE38A1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="00E13F9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HA: offene Aufgabenstellung mit vorgegebenem Material, ohne Versuchsaufbau</w:t>
                                  </w:r>
                                  <w:r w:rsidR="00E13F9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7C5097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Lernzuwachs: eigenständiges </w:t>
                                  </w:r>
                                  <w:r w:rsidR="007C5097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Entwerfen</w:t>
                                  </w:r>
                                  <w:r w:rsidR="007C5097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und </w:t>
                                  </w:r>
                                  <w:r w:rsidR="007C5097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Durchführen</w:t>
                                  </w:r>
                                  <w:r w:rsidR="007C5097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eines Experiments</w:t>
                                  </w:r>
                                  <w:r w:rsidR="007C5097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13F9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 BA: geschlossene Aufgabenstellung mit genauer Anleitung</w:t>
                                  </w:r>
                                </w:p>
                                <w:p w14:paraId="0FF02711" w14:textId="1D0FA30A" w:rsidR="00713876" w:rsidRPr="00E613D9" w:rsidRDefault="007C5097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Lernzuwachs: eigenständiges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Durchführen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eines Experiments</w:t>
                                  </w: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B17725F" w14:textId="23E58EA8" w:rsidR="00713876" w:rsidRDefault="00AE38A1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Gruppenarbeit in </w:t>
                                  </w:r>
                                  <w:proofErr w:type="gramStart"/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leistungshomogenen  </w:t>
                                  </w:r>
                                  <w:r w:rsid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Dreier</w:t>
                                  </w:r>
                                  <w:proofErr w:type="gramEnd"/>
                                  <w:r w:rsid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-/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Vierergruppen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(Gruppengröße durch Materialbedarf vorgegeben)</w:t>
                                  </w:r>
                                </w:p>
                                <w:p w14:paraId="0BB91A0B" w14:textId="62719FA1" w:rsidR="00BF267E" w:rsidRDefault="00713C58" w:rsidP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Material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pro Gruppe: </w:t>
                                  </w:r>
                                  <w:r w:rsidR="00A2672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rei Stativ</w:t>
                                  </w:r>
                                  <w:r w:rsidR="00A2672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füße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r w:rsidR="00A2672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vier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484C2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Stativstange</w:t>
                                  </w:r>
                                  <w:r w:rsidR="00A2672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="00484C2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, eine Muffe, Faden, Mutter, Maßband</w:t>
                                  </w:r>
                                  <w:r w:rsidR="00A2672D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, Achsenkreuz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14:paraId="73E0CA1D" w14:textId="21F61F8C" w:rsidR="00BF267E" w:rsidRDefault="00BF267E" w:rsidP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Differenziertes Arbeitsblatt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zur angeleiteten Anfertigung eines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Versuchsprotokolls</w:t>
                                  </w:r>
                                </w:p>
                                <w:p w14:paraId="28C24672" w14:textId="77777777" w:rsidR="00BF267E" w:rsidRDefault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8E524AA" w14:textId="77777777" w:rsidR="00713876" w:rsidRDefault="00BB5A25" w:rsidP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Hilfekarten</w:t>
                                  </w:r>
                                  <w:r w:rsidR="00BF267E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(HA) – Das Arbeitsblatt ist auf BA-Niveau bereits so kleinschrittig anleitend, dass keine Hilfekarten benötigt werden</w:t>
                                  </w:r>
                                </w:p>
                                <w:p w14:paraId="5A555BF8" w14:textId="77777777" w:rsidR="00BF267E" w:rsidRDefault="00BF267E" w:rsidP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84E0DBF" w14:textId="1BD663F6" w:rsidR="00BF267E" w:rsidRPr="008D0322" w:rsidRDefault="00BF267E" w:rsidP="00BF267E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Sprinteraufgabe</w:t>
                                  </w:r>
                                </w:p>
                              </w:tc>
                            </w:tr>
                            <w:tr w:rsidR="00713876" w:rsidRPr="00E613D9" w14:paraId="7326766F" w14:textId="77777777" w:rsidTr="001F349D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A0340F9" w14:textId="77777777" w:rsidR="00713876" w:rsidRPr="00F50913" w:rsidRDefault="00713876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9E07277" w14:textId="5A664459" w:rsidR="00713876" w:rsidRPr="00F50913" w:rsidRDefault="001414D5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Sicherung</w:t>
                                  </w:r>
                                </w:p>
                                <w:p w14:paraId="4294092F" w14:textId="77777777" w:rsidR="00713876" w:rsidRPr="00F50913" w:rsidRDefault="00713876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43134A1" w14:textId="77777777" w:rsidR="00713876" w:rsidRPr="00F50913" w:rsidRDefault="00713876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EBCD530" w14:textId="7C925A4B" w:rsidR="00713876" w:rsidRDefault="00120BA2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542034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Vorstellung eines Versuchs</w:t>
                                  </w:r>
                                  <w:r w:rsidR="00FA065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protokolls</w:t>
                                  </w:r>
                                </w:p>
                                <w:p w14:paraId="5EDF8D04" w14:textId="77777777" w:rsidR="00713876" w:rsidRDefault="00713876" w:rsidP="00FA0658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8B5DC3C" w14:textId="77777777" w:rsidR="00BB049C" w:rsidRDefault="00BB049C" w:rsidP="00FA0658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C438D0C" w14:textId="77777777" w:rsidR="00FA0658" w:rsidRDefault="00FA0658" w:rsidP="00FA0658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A6CFA80" w14:textId="6658EFB5" w:rsidR="00FA0658" w:rsidRPr="00E613D9" w:rsidRDefault="00FA0658" w:rsidP="00FA0658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Herleitung der allgemeinen Form des </w:t>
                                  </w:r>
                                  <w:r w:rsidR="00BB049C"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Energieerhaltungssatzes</w:t>
                                  </w: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71D2FA68" w14:textId="77777777" w:rsidR="00713876" w:rsidRDefault="00713876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48A0DCF" w14:textId="313956FA" w:rsidR="00FA0658" w:rsidRDefault="00FA0658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Schülerpräsentation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einer zufällig ausgewählten Gruppe</w:t>
                                  </w:r>
                                  <w:r w:rsidR="00BB049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, das Versuchsprotokoll wird abfotografiert</w:t>
                                  </w:r>
                                </w:p>
                                <w:p w14:paraId="0E688E8A" w14:textId="5C2ADDC4" w:rsidR="00FA0658" w:rsidRDefault="00FA0658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5DD55ED" w14:textId="3A15DD8D" w:rsidR="00713876" w:rsidRDefault="00542034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Unterrichtsgespräch</w:t>
                                  </w:r>
                                  <w:r w:rsidR="00BB049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B049C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Beamer</w:t>
                                  </w:r>
                                  <w:proofErr w:type="spellEnd"/>
                                </w:p>
                                <w:p w14:paraId="57363F89" w14:textId="77777777" w:rsidR="00713876" w:rsidRDefault="00713876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7304DD3" w14:textId="77777777" w:rsidR="00713876" w:rsidRPr="00E613D9" w:rsidRDefault="00713876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3876" w14:paraId="64C27571" w14:textId="77777777" w:rsidTr="001F349D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59A77E9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1F6FB97" w14:textId="751659D7" w:rsidR="00713876" w:rsidRPr="00F50913" w:rsidRDefault="001414D5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Ausstieg</w:t>
                                  </w:r>
                                </w:p>
                                <w:p w14:paraId="6B1E9071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E982EEC" w14:textId="77777777" w:rsidR="00713876" w:rsidRPr="00F50913" w:rsidRDefault="00713876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4CCE8D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09CE79E" w14:textId="5BB147BF" w:rsidR="00713876" w:rsidRDefault="001414D5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Das Pendel des Schreckens</w:t>
                                  </w:r>
                                  <w:r w:rsidR="00742CA8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(durchgeführt)</w:t>
                                  </w:r>
                                </w:p>
                                <w:p w14:paraId="21905C91" w14:textId="77777777" w:rsidR="00742CA8" w:rsidRDefault="00742CA8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D67436" w14:textId="655DB6ED" w:rsidR="00742CA8" w:rsidRDefault="00742CA8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Aufräumen</w:t>
                                  </w:r>
                                </w:p>
                                <w:p w14:paraId="3AA7AAAB" w14:textId="77777777" w:rsidR="00742CA8" w:rsidRDefault="00742CA8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6E5D8E" w14:textId="7864E785" w:rsidR="00713876" w:rsidRDefault="00742CA8" w:rsidP="00742CA8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Verabschiedung</w:t>
                                  </w:r>
                                </w:p>
                                <w:p w14:paraId="4B080387" w14:textId="77777777" w:rsidR="00713876" w:rsidRPr="00E613D9" w:rsidRDefault="00713876">
                                  <w:pPr>
                                    <w:widowControl w:val="0"/>
                                    <w:tabs>
                                      <w:tab w:val="left" w:pos="540"/>
                                    </w:tabs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0D7C1DF3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97E3F26" w14:textId="3A53AB07" w:rsidR="00742CA8" w:rsidRPr="008D0322" w:rsidRDefault="00742CA8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8D0322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Demo-Experiment</w:t>
                                  </w:r>
                                </w:p>
                                <w:p w14:paraId="6D95A6D3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12DEBA8" w14:textId="77777777" w:rsidR="00713876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9B6615F" w14:textId="77777777" w:rsidR="00713876" w:rsidRPr="00E613D9" w:rsidRDefault="00713876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13876" w:rsidRPr="00E613D9" w14:paraId="70368250" w14:textId="77777777" w:rsidTr="001F349D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3205AAD" w14:textId="77777777" w:rsidR="00713876" w:rsidRPr="00F50913" w:rsidRDefault="00713876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C310C74" w14:textId="1811D425" w:rsidR="00F803E2" w:rsidRDefault="00742CA8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Did</w:t>
                                  </w:r>
                                  <w:r w:rsidR="00F803E2"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>aktische</w:t>
                                  </w:r>
                                </w:p>
                                <w:p w14:paraId="43748C66" w14:textId="56647347" w:rsidR="00713876" w:rsidRPr="00F50913" w:rsidRDefault="00742CA8" w:rsidP="001F648A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Reserve</w:t>
                                  </w:r>
                                </w:p>
                                <w:p w14:paraId="693AFA79" w14:textId="77777777" w:rsidR="00713876" w:rsidRPr="00F50913" w:rsidRDefault="00713876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EF65820" w14:textId="77777777" w:rsidR="00713876" w:rsidRPr="00B90B30" w:rsidRDefault="00713876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FB7F24C" w14:textId="77777777" w:rsidR="00713876" w:rsidRDefault="00B90B30" w:rsidP="001F648A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B90B30">
                                    <w:rPr>
                                      <w:rFonts w:ascii="Arial" w:hAnsi="Arial" w:cs="Arial"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B049C" w:rsidRPr="006E0EE9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Lückentext</w:t>
                                  </w:r>
                                  <w:r w:rsidR="00BB049C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zum Pendel des Schreckens</w:t>
                                  </w:r>
                                </w:p>
                                <w:p w14:paraId="061AE7E3" w14:textId="62E53E7B" w:rsidR="00BB049C" w:rsidRPr="00BB049C" w:rsidRDefault="00BB049C" w:rsidP="001F648A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Durch den Lückentext wird </w:t>
                                  </w:r>
                                  <w:r w:rsidR="005824C6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der Energieerhaltungssatz und seine Anwendung auf die ursprüngliche Frage „Ist das Pendel des Schreckens sicher?“ erneut gesichert</w:t>
                                  </w:r>
                                  <w:r w:rsidR="006E0EE9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12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513EAF87" w14:textId="77777777" w:rsidR="00713876" w:rsidRPr="00B90B30" w:rsidRDefault="00713876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0D30C6F" w14:textId="77777777" w:rsidR="00713876" w:rsidRDefault="005824C6" w:rsidP="001F648A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FF000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Einzelarbeit </w:t>
                                  </w:r>
                                </w:p>
                                <w:p w14:paraId="1E6A5473" w14:textId="205DA061" w:rsidR="005824C6" w:rsidRPr="005824C6" w:rsidRDefault="005824C6" w:rsidP="001F648A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Rückseite des Arbeitsblatts</w:t>
                                  </w:r>
                                </w:p>
                              </w:tc>
                            </w:tr>
                            <w:tr w:rsidR="00D305BB" w:rsidRPr="00E613D9" w14:paraId="0EB73AD0" w14:textId="77777777" w:rsidTr="00E029A6">
                              <w:tblPrEx>
                                <w:tblCellMar>
                                  <w:left w:w="10" w:type="dxa"/>
                                  <w:right w:w="10" w:type="dxa"/>
                                </w:tblCellMar>
                              </w:tblPrEx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632334A" w14:textId="77777777" w:rsidR="00D305BB" w:rsidRPr="00F50913" w:rsidRDefault="00D305BB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EE6A460" w14:textId="71D3EDEB" w:rsidR="00D305BB" w:rsidRPr="00F50913" w:rsidRDefault="00D305BB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Schulaufgabe</w:t>
                                  </w:r>
                                </w:p>
                                <w:p w14:paraId="713CF8DF" w14:textId="77777777" w:rsidR="00D305BB" w:rsidRPr="00F50913" w:rsidRDefault="00D305BB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B2488E9" w14:textId="77777777" w:rsidR="00D305BB" w:rsidRPr="00F50913" w:rsidRDefault="00D305BB" w:rsidP="00D65583">
                                  <w:pPr>
                                    <w:tabs>
                                      <w:tab w:val="left" w:pos="1080"/>
                                    </w:tabs>
                                    <w:ind w:left="540" w:hanging="54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37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14:paraId="57A74A95" w14:textId="77777777" w:rsidR="00D305BB" w:rsidRDefault="00D305BB" w:rsidP="00113359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  <w:t xml:space="preserve"> Es wird keine Schulaufgabe gegeben, da die nächste Physikstunde am Dienstag stattfinden und laut Hausaufgabenkonzept der Schule keine Aufgaben von Montag auf Dienstag gegeben werden (keine Lernberatung am Montag).</w:t>
                                  </w:r>
                                </w:p>
                                <w:p w14:paraId="45B6BE81" w14:textId="77777777" w:rsidR="00D305BB" w:rsidRPr="00E613D9" w:rsidRDefault="00D305BB" w:rsidP="00D65583">
                                  <w:pPr>
                                    <w:widowControl w:val="0"/>
                                    <w:tabs>
                                      <w:tab w:val="left" w:pos="1080"/>
                                    </w:tabs>
                                    <w:snapToGrid w:val="0"/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F710AD" w14:textId="651FAEC2" w:rsidR="00713876" w:rsidRPr="008D0322" w:rsidRDefault="001F648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F648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Anlagen:</w:t>
                            </w:r>
                            <w:r w:rsidR="00066ABA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ABA" w:rsidRPr="008D03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Präsentation, Arbeitsblatt, Infoblatt Versuchsprotokoll, Sprinteraufgabe</w:t>
                            </w:r>
                            <w:r w:rsidR="008D0322" w:rsidRPr="008D03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Hilfekarten, Förderplan A. C.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868E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-8.15pt;width:534.1pt;height:756.5pt;z-index:251645440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" strokeweight="0">
                <v:textbox inset="7.95pt,4.35pt,7.95pt,4.35pt">
                  <w:txbxContent>
                    <w:p w14:paraId="360DA51E" w14:textId="77777777" w:rsidR="00713876" w:rsidRDefault="00713876">
                      <w:pPr>
                        <w:pStyle w:val="Textkrper-Zeileneinzug"/>
                        <w:tabs>
                          <w:tab w:val="clear" w:pos="2880"/>
                        </w:tabs>
                        <w:ind w:left="0" w:firstLine="0"/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/>
                        </w:rPr>
                        <w:t xml:space="preserve"> </w:t>
                      </w:r>
                    </w:p>
                    <w:p w14:paraId="4484508E" w14:textId="77777777" w:rsidR="00713876" w:rsidRDefault="00713876">
                      <w:pPr>
                        <w:pStyle w:val="Textkrper-Zeileneinzug"/>
                        <w:tabs>
                          <w:tab w:val="clear" w:pos="2880"/>
                        </w:tabs>
                        <w:ind w:left="0" w:firstLine="0"/>
                        <w:rPr>
                          <w:rFonts w:ascii="Calibri" w:hAnsi="Calibri" w:cs="Calibri"/>
                          <w:b/>
                          <w:color w:val="FFFFFF"/>
                        </w:rPr>
                      </w:pPr>
                    </w:p>
                    <w:p w14:paraId="23133D91" w14:textId="77777777" w:rsidR="00713876" w:rsidRDefault="00713876">
                      <w:pPr>
                        <w:pStyle w:val="Textkrper-Zeileneinzug"/>
                        <w:tabs>
                          <w:tab w:val="clear" w:pos="2880"/>
                        </w:tabs>
                        <w:ind w:left="0" w:firstLine="0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W w:w="10155" w:type="dxa"/>
                        <w:tblInd w:w="-1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418"/>
                        <w:gridCol w:w="4606"/>
                        <w:gridCol w:w="10"/>
                        <w:gridCol w:w="4121"/>
                      </w:tblGrid>
                      <w:tr w:rsidR="00713876" w14:paraId="1DA0E4C9" w14:textId="77777777" w:rsidTr="001F349D">
                        <w:tc>
                          <w:tcPr>
                            <w:tcW w:w="141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double" w:sz="1" w:space="0" w:color="000000"/>
                            </w:tcBorders>
                            <w:shd w:val="clear" w:color="auto" w:fill="auto"/>
                          </w:tcPr>
                          <w:p w14:paraId="342D9F52" w14:textId="66E2AA82" w:rsidR="00713876" w:rsidRDefault="00713876">
                            <w:pPr>
                              <w:tabs>
                                <w:tab w:val="left" w:pos="540"/>
                              </w:tabs>
                              <w:snapToGrid w:val="0"/>
                              <w:ind w:left="540" w:hanging="540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Phase</w:t>
                            </w:r>
                          </w:p>
                        </w:tc>
                        <w:tc>
                          <w:tcPr>
                            <w:tcW w:w="4606" w:type="dxa"/>
                            <w:tcBorders>
                              <w:top w:val="single" w:sz="8" w:space="0" w:color="000000"/>
                              <w:left w:val="single" w:sz="4" w:space="0" w:color="000000"/>
                              <w:bottom w:val="double" w:sz="1" w:space="0" w:color="000000"/>
                            </w:tcBorders>
                            <w:shd w:val="clear" w:color="auto" w:fill="auto"/>
                          </w:tcPr>
                          <w:p w14:paraId="5545D6BE" w14:textId="77777777" w:rsidR="00713876" w:rsidRPr="007939C0" w:rsidRDefault="00713876">
                            <w:pPr>
                              <w:tabs>
                                <w:tab w:val="left" w:pos="540"/>
                              </w:tabs>
                              <w:snapToGrid w:val="0"/>
                              <w:ind w:left="540" w:hanging="540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939C0">
                              <w:rPr>
                                <w:rFonts w:ascii="Arial" w:hAnsi="Arial" w:cs="Arial"/>
                                <w:b/>
                              </w:rPr>
                              <w:t xml:space="preserve">geplanter Verlauf </w:t>
                            </w:r>
                          </w:p>
                          <w:p w14:paraId="734C1B93" w14:textId="0AF2429C" w:rsidR="00713876" w:rsidRPr="007939C0" w:rsidRDefault="00713876" w:rsidP="00C27568">
                            <w:pPr>
                              <w:tabs>
                                <w:tab w:val="left" w:pos="540"/>
                              </w:tabs>
                              <w:snapToGrid w:val="0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131" w:type="dxa"/>
                            <w:gridSpan w:val="2"/>
                            <w:tcBorders>
                              <w:top w:val="single" w:sz="8" w:space="0" w:color="000000"/>
                              <w:left w:val="single" w:sz="4" w:space="0" w:color="000000"/>
                              <w:bottom w:val="double" w:sz="1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43919D6" w14:textId="4AFC5047" w:rsidR="00713876" w:rsidRPr="007939C0" w:rsidRDefault="00713876" w:rsidP="00C27568">
                            <w:pPr>
                              <w:tabs>
                                <w:tab w:val="left" w:pos="540"/>
                              </w:tabs>
                              <w:snapToGrid w:val="0"/>
                              <w:ind w:left="540" w:hanging="54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Medien, Aktions-, Arbeits- u. Sozialformen</w:t>
                            </w:r>
                          </w:p>
                        </w:tc>
                      </w:tr>
                      <w:tr w:rsidR="00713876" w14:paraId="307CF94C" w14:textId="77777777" w:rsidTr="001F349D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c>
                          <w:tcPr>
                            <w:tcW w:w="1418" w:type="dxa"/>
                            <w:tcBorders>
                              <w:top w:val="double" w:sz="2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075B5C8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CB8D6C" w14:textId="27D7AADB" w:rsidR="00713876" w:rsidRPr="00F50913" w:rsidRDefault="00D305BB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Einstieg</w:t>
                            </w:r>
                          </w:p>
                          <w:p w14:paraId="61FD6B48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099D85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double" w:sz="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3E7D9762" w14:textId="57DCC6DB" w:rsidR="00742CA8" w:rsidRPr="00C64BD3" w:rsidRDefault="00D305BB" w:rsidP="00C64BD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Begrüßung</w:t>
                            </w:r>
                          </w:p>
                          <w:p w14:paraId="2AFDCAB5" w14:textId="77777777" w:rsidR="00D305BB" w:rsidRDefault="00D305B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6D03BEF" w14:textId="58D2B940" w:rsidR="00713876" w:rsidRDefault="00D305BB" w:rsidP="00D305B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4BD3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Bildimpuls</w:t>
                            </w:r>
                            <w:r w:rsidR="00C64BD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: Energieumwandlung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C7CBEB0" w14:textId="77777777" w:rsidR="001F0DFF" w:rsidRDefault="001F0DFF" w:rsidP="00D305B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1682301" w14:textId="77777777" w:rsidR="00C1770B" w:rsidRDefault="00C1770B" w:rsidP="00D305B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8E1B9E" w14:textId="77777777" w:rsidR="001F0DFF" w:rsidRDefault="001F0DFF" w:rsidP="00D305B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Das Pendel des Schreckens </w:t>
                            </w:r>
                            <w:r w:rsidR="00322752" w:rsidRPr="0055422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(abgebrochen)</w:t>
                            </w:r>
                          </w:p>
                          <w:p w14:paraId="5F96AAA7" w14:textId="6CFB5EFC" w:rsidR="008D0322" w:rsidRPr="00E613D9" w:rsidRDefault="00322752" w:rsidP="008D0322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Das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Demo-Experiment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wird abgebrochen und darauf hingewiesen, dass </w:t>
                            </w:r>
                            <w:r w:rsidR="00477AC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es den Sicherheitsvorschriften widerspricht, da zunächst</w:t>
                            </w:r>
                            <w:r w:rsidR="008D032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experimentell</w:t>
                            </w:r>
                            <w:r w:rsidR="00477AC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nachgewiesen werden muss, dass das Pendel nicht </w:t>
                            </w:r>
                            <w:r w:rsidR="00C02E6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höher schwingt als in </w:t>
                            </w:r>
                            <w:r w:rsidR="00E36F8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die</w:t>
                            </w:r>
                            <w:r w:rsidR="00C02E6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Ausgangsposition.</w:t>
                            </w:r>
                            <w:r w:rsidR="008D032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double" w:sz="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3AE98D9C" w14:textId="77777777" w:rsidR="00713876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297DB5A" w14:textId="77777777" w:rsidR="008D0322" w:rsidRDefault="008D0322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C5E0866" w14:textId="39C1D968" w:rsidR="00C02E6D" w:rsidRDefault="00C02E6D" w:rsidP="00C1770B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Beamer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C1770B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kurze Einzelarbeitsphase</w:t>
                            </w:r>
                            <w:r w:rsidR="00C2756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dann Plenum</w:t>
                            </w:r>
                          </w:p>
                          <w:p w14:paraId="2CEA5C82" w14:textId="77777777" w:rsidR="00713876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5EBC1F7" w14:textId="57F8A51D" w:rsidR="001F0DFF" w:rsidRPr="00E613D9" w:rsidRDefault="0055422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0DFF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Demo-Experiment</w:t>
                            </w:r>
                            <w:r w:rsidR="001F0DF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3A0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[UI2023]</w:t>
                            </w:r>
                            <w:r w:rsidR="00A4287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Deckenpendel</w:t>
                            </w:r>
                          </w:p>
                        </w:tc>
                      </w:tr>
                      <w:tr w:rsidR="00713876" w14:paraId="123AE602" w14:textId="77777777" w:rsidTr="00986774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val="661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574A6E9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7340B5E" w14:textId="0A12B3E7" w:rsidR="00713876" w:rsidRPr="00F50913" w:rsidRDefault="00D305BB" w:rsidP="00F803E2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0DF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Transparenz</w:t>
                            </w:r>
                          </w:p>
                          <w:p w14:paraId="12A4DD02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BF509E" w14:textId="77777777" w:rsidR="00713876" w:rsidRPr="00F50913" w:rsidRDefault="00713876" w:rsidP="00986774">
                            <w:pPr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F95297A" w14:textId="77777777" w:rsidR="00986774" w:rsidRDefault="001F0DFF">
                            <w:pPr>
                              <w:widowControl w:val="0"/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1D69C1" w14:textId="77777777" w:rsidR="00713876" w:rsidRPr="000E658B" w:rsidRDefault="00986774" w:rsidP="00986774">
                            <w:pPr>
                              <w:widowControl w:val="0"/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0DFF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Ablauf der Experimentierphase</w:t>
                            </w:r>
                          </w:p>
                          <w:p w14:paraId="0CA647AF" w14:textId="223D832F" w:rsidR="00B90B30" w:rsidRPr="00E613D9" w:rsidRDefault="000E658B" w:rsidP="000906AE">
                            <w:pPr>
                              <w:widowControl w:val="0"/>
                              <w:tabs>
                                <w:tab w:val="left" w:pos="108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0E658B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Wiederholung der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Sicherheitsregeln</w:t>
                            </w:r>
                            <w:r w:rsidR="00A52750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52750" w:rsidRPr="008D032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Rollenkarten</w:t>
                            </w: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61DBF84" w14:textId="77777777" w:rsidR="00986774" w:rsidRDefault="00986774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3481A0F" w14:textId="6766555C" w:rsidR="00713876" w:rsidRDefault="00554226" w:rsidP="00986774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Beamer</w:t>
                            </w:r>
                            <w:proofErr w:type="spellEnd"/>
                            <w:r w:rsidR="0098677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Lehrervortrag</w:t>
                            </w:r>
                          </w:p>
                          <w:p w14:paraId="701C8C2F" w14:textId="77777777" w:rsidR="00713876" w:rsidRPr="00E613D9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3876" w14:paraId="1572390C" w14:textId="77777777" w:rsidTr="001F648A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rPr>
                          <w:trHeight w:val="2738"/>
                        </w:trPr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89682CF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1254638" w14:textId="0DF6D518" w:rsidR="00713876" w:rsidRPr="00F50913" w:rsidRDefault="001F0DFF" w:rsidP="00F803E2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Erarbeitung</w:t>
                            </w:r>
                          </w:p>
                          <w:p w14:paraId="4E03B878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FC8C388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40246D8" w14:textId="30615B5F" w:rsidR="00713876" w:rsidRDefault="001F0DFF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4E3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Schülerexperiment</w:t>
                            </w:r>
                            <w:r w:rsidR="00B424E3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38A1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zum Pendel </w:t>
                            </w:r>
                          </w:p>
                          <w:p w14:paraId="481A1E88" w14:textId="1DBB93BB" w:rsidR="00E13F92" w:rsidRDefault="00AE38A1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E13F9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HA: offene Aufgabenstellung mit vorgegebenem Material, ohne Versuchsaufbau</w:t>
                            </w:r>
                            <w:r w:rsidR="00E13F9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7C509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Lernzuwachs: eigenständiges </w:t>
                            </w:r>
                            <w:r w:rsidR="007C5097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Entwerfen</w:t>
                            </w:r>
                            <w:r w:rsidR="007C509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und </w:t>
                            </w:r>
                            <w:r w:rsidR="007C5097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Durchführen</w:t>
                            </w:r>
                            <w:r w:rsidR="007C509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eines Experiments</w:t>
                            </w:r>
                            <w:r w:rsidR="007C5097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E13F9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BA: geschlossene Aufgabenstellung mit genauer Anleitung</w:t>
                            </w:r>
                          </w:p>
                          <w:p w14:paraId="0FF02711" w14:textId="1D0FA30A" w:rsidR="00713876" w:rsidRPr="00E613D9" w:rsidRDefault="007C5097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Lernzuwachs: eigenständiges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Durchführen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eines Experiments</w:t>
                            </w: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B17725F" w14:textId="23E58EA8" w:rsidR="00713876" w:rsidRDefault="00AE38A1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Gruppenarbeit in </w:t>
                            </w:r>
                            <w:proofErr w:type="gramStart"/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leistungshomogenen  </w:t>
                            </w:r>
                            <w:r w:rsid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Dreier</w:t>
                            </w:r>
                            <w:proofErr w:type="gramEnd"/>
                            <w:r w:rsid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-/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Vierergruppen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(Gruppengröße durch Materialbedarf vorgegeben)</w:t>
                            </w:r>
                          </w:p>
                          <w:p w14:paraId="0BB91A0B" w14:textId="62719FA1" w:rsidR="00BF267E" w:rsidRDefault="00713C58" w:rsidP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Material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pro Gruppe: </w:t>
                            </w:r>
                            <w:r w:rsidR="00A2672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rei Stativ</w:t>
                            </w:r>
                            <w:r w:rsidR="00A2672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füße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2672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vier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84C2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Stativstange</w:t>
                            </w:r>
                            <w:r w:rsidR="00A2672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="00484C2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eine Muffe, Faden, Mutter, Maßband</w:t>
                            </w:r>
                            <w:r w:rsidR="00A2672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Achsenkreuz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3E0CA1D" w14:textId="21F61F8C" w:rsidR="00BF267E" w:rsidRDefault="00BF267E" w:rsidP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Differenziertes Arbeitsblatt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zur angeleiteten Anfertigung eines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Versuchsprotokolls</w:t>
                            </w:r>
                          </w:p>
                          <w:p w14:paraId="28C24672" w14:textId="77777777" w:rsidR="00BF267E" w:rsidRDefault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8E524AA" w14:textId="77777777" w:rsidR="00713876" w:rsidRDefault="00BB5A25" w:rsidP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Hilfekarten</w:t>
                            </w:r>
                            <w:r w:rsidR="00BF267E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(HA) – Das Arbeitsblatt ist auf BA-Niveau bereits so kleinschrittig anleitend, dass keine Hilfekarten benötigt werden</w:t>
                            </w:r>
                          </w:p>
                          <w:p w14:paraId="5A555BF8" w14:textId="77777777" w:rsidR="00BF267E" w:rsidRDefault="00BF267E" w:rsidP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84E0DBF" w14:textId="1BD663F6" w:rsidR="00BF267E" w:rsidRPr="008D0322" w:rsidRDefault="00BF267E" w:rsidP="00BF267E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Sprinteraufgabe</w:t>
                            </w:r>
                          </w:p>
                        </w:tc>
                      </w:tr>
                      <w:tr w:rsidR="00713876" w:rsidRPr="00E613D9" w14:paraId="7326766F" w14:textId="77777777" w:rsidTr="001F349D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A0340F9" w14:textId="77777777" w:rsidR="00713876" w:rsidRPr="00F50913" w:rsidRDefault="00713876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9E07277" w14:textId="5A664459" w:rsidR="00713876" w:rsidRPr="00F50913" w:rsidRDefault="001414D5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Sicherung</w:t>
                            </w:r>
                          </w:p>
                          <w:p w14:paraId="4294092F" w14:textId="77777777" w:rsidR="00713876" w:rsidRPr="00F50913" w:rsidRDefault="00713876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43134A1" w14:textId="77777777" w:rsidR="00713876" w:rsidRPr="00F50913" w:rsidRDefault="00713876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2EBCD530" w14:textId="7C925A4B" w:rsidR="00713876" w:rsidRDefault="00120BA2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54203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Vorstellung eines Versuchs</w:t>
                            </w:r>
                            <w:r w:rsidR="00FA065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protokolls</w:t>
                            </w:r>
                          </w:p>
                          <w:p w14:paraId="5EDF8D04" w14:textId="77777777" w:rsidR="00713876" w:rsidRDefault="00713876" w:rsidP="00FA0658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8B5DC3C" w14:textId="77777777" w:rsidR="00BB049C" w:rsidRDefault="00BB049C" w:rsidP="00FA0658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C438D0C" w14:textId="77777777" w:rsidR="00FA0658" w:rsidRDefault="00FA0658" w:rsidP="00FA0658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A6CFA80" w14:textId="6658EFB5" w:rsidR="00FA0658" w:rsidRPr="00E613D9" w:rsidRDefault="00FA0658" w:rsidP="00FA0658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Herleitung der allgemeinen Form des </w:t>
                            </w:r>
                            <w:r w:rsidR="00BB049C"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Energieerhaltungssatzes</w:t>
                            </w: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71D2FA68" w14:textId="77777777" w:rsidR="00713876" w:rsidRDefault="00713876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48A0DCF" w14:textId="313956FA" w:rsidR="00FA0658" w:rsidRDefault="00FA0658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Schülerpräsentation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einer zufällig ausgewählten Gruppe</w:t>
                            </w:r>
                            <w:r w:rsidR="00BB049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das Versuchsprotokoll wird abfotografiert</w:t>
                            </w:r>
                          </w:p>
                          <w:p w14:paraId="0E688E8A" w14:textId="5C2ADDC4" w:rsidR="00FA0658" w:rsidRDefault="00FA0658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5DD55ED" w14:textId="3A15DD8D" w:rsidR="00713876" w:rsidRDefault="00542034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Unterrichtsgespräch</w:t>
                            </w:r>
                            <w:r w:rsidR="00BB049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B049C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Beamer</w:t>
                            </w:r>
                            <w:proofErr w:type="spellEnd"/>
                          </w:p>
                          <w:p w14:paraId="57363F89" w14:textId="77777777" w:rsidR="00713876" w:rsidRDefault="00713876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7304DD3" w14:textId="77777777" w:rsidR="00713876" w:rsidRPr="00E613D9" w:rsidRDefault="00713876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3876" w14:paraId="64C27571" w14:textId="77777777" w:rsidTr="001F349D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259A77E9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1F6FB97" w14:textId="751659D7" w:rsidR="00713876" w:rsidRPr="00F50913" w:rsidRDefault="001414D5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Ausstieg</w:t>
                            </w:r>
                          </w:p>
                          <w:p w14:paraId="6B1E9071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E982EEC" w14:textId="77777777" w:rsidR="00713876" w:rsidRPr="00F50913" w:rsidRDefault="00713876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F4CCE8D" w14:textId="77777777" w:rsidR="00713876" w:rsidRDefault="00713876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09CE79E" w14:textId="5BB147BF" w:rsidR="00713876" w:rsidRDefault="001414D5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Das Pendel des Schreckens</w:t>
                            </w:r>
                            <w:r w:rsidR="00742CA8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(durchgeführt)</w:t>
                            </w:r>
                          </w:p>
                          <w:p w14:paraId="21905C91" w14:textId="77777777" w:rsidR="00742CA8" w:rsidRDefault="00742CA8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D67436" w14:textId="655DB6ED" w:rsidR="00742CA8" w:rsidRDefault="00742CA8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Aufräumen</w:t>
                            </w:r>
                          </w:p>
                          <w:p w14:paraId="3AA7AAAB" w14:textId="77777777" w:rsidR="00742CA8" w:rsidRDefault="00742CA8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E6E5D8E" w14:textId="7864E785" w:rsidR="00713876" w:rsidRDefault="00742CA8" w:rsidP="00742CA8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Verabschiedung</w:t>
                            </w:r>
                          </w:p>
                          <w:p w14:paraId="4B080387" w14:textId="77777777" w:rsidR="00713876" w:rsidRPr="00E613D9" w:rsidRDefault="00713876">
                            <w:pPr>
                              <w:widowControl w:val="0"/>
                              <w:tabs>
                                <w:tab w:val="left" w:pos="540"/>
                              </w:tabs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0D7C1DF3" w14:textId="77777777" w:rsidR="00713876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97E3F26" w14:textId="3A53AB07" w:rsidR="00742CA8" w:rsidRPr="008D0322" w:rsidRDefault="00742CA8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8D0322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Demo-Experiment</w:t>
                            </w:r>
                          </w:p>
                          <w:p w14:paraId="6D95A6D3" w14:textId="77777777" w:rsidR="00713876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12DEBA8" w14:textId="77777777" w:rsidR="00713876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9B6615F" w14:textId="77777777" w:rsidR="00713876" w:rsidRPr="00E613D9" w:rsidRDefault="00713876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13876" w:rsidRPr="00E613D9" w14:paraId="70368250" w14:textId="77777777" w:rsidTr="001F349D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3205AAD" w14:textId="77777777" w:rsidR="00713876" w:rsidRPr="00F50913" w:rsidRDefault="00713876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C310C74" w14:textId="1811D425" w:rsidR="00F803E2" w:rsidRDefault="00742CA8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Did</w:t>
                            </w:r>
                            <w:r w:rsidR="00F803E2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aktische</w:t>
                            </w:r>
                          </w:p>
                          <w:p w14:paraId="43748C66" w14:textId="56647347" w:rsidR="00713876" w:rsidRPr="00F50913" w:rsidRDefault="00742CA8" w:rsidP="001F648A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Reserve</w:t>
                            </w:r>
                          </w:p>
                          <w:p w14:paraId="693AFA79" w14:textId="77777777" w:rsidR="00713876" w:rsidRPr="00F50913" w:rsidRDefault="00713876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1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3EF65820" w14:textId="77777777" w:rsidR="00713876" w:rsidRPr="00B90B30" w:rsidRDefault="00713876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FB7F24C" w14:textId="77777777" w:rsidR="00713876" w:rsidRDefault="00B90B30" w:rsidP="001F648A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0B30">
                              <w:rPr>
                                <w:rFonts w:ascii="Arial" w:hAnsi="Arial" w:cs="Arial"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B049C" w:rsidRPr="006E0EE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Lückentext</w:t>
                            </w:r>
                            <w:r w:rsidR="00BB049C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zum Pendel des Schreckens</w:t>
                            </w:r>
                          </w:p>
                          <w:p w14:paraId="061AE7E3" w14:textId="62E53E7B" w:rsidR="00BB049C" w:rsidRPr="00BB049C" w:rsidRDefault="00BB049C" w:rsidP="001F648A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Durch den Lückentext wird </w:t>
                            </w:r>
                            <w:r w:rsidR="005824C6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der Energieerhaltungssatz und seine Anwendung auf die ursprüngliche Frage „Ist das Pendel des Schreckens sicher?“ erneut gesichert</w:t>
                            </w:r>
                            <w:r w:rsidR="006E0EE9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12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513EAF87" w14:textId="77777777" w:rsidR="00713876" w:rsidRPr="00B90B30" w:rsidRDefault="00713876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60D30C6F" w14:textId="77777777" w:rsidR="00713876" w:rsidRDefault="005824C6" w:rsidP="001F648A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Einzelarbeit </w:t>
                            </w:r>
                          </w:p>
                          <w:p w14:paraId="1E6A5473" w14:textId="205DA061" w:rsidR="005824C6" w:rsidRPr="005824C6" w:rsidRDefault="005824C6" w:rsidP="001F648A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Rückseite des Arbeitsblatts</w:t>
                            </w:r>
                          </w:p>
                        </w:tc>
                      </w:tr>
                      <w:tr w:rsidR="00D305BB" w:rsidRPr="00E613D9" w14:paraId="0EB73AD0" w14:textId="77777777" w:rsidTr="00E029A6">
                        <w:tblPrEx>
                          <w:tblCellMar>
                            <w:left w:w="10" w:type="dxa"/>
                            <w:right w:w="10" w:type="dxa"/>
                          </w:tblCellMar>
                        </w:tblPrEx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632334A" w14:textId="77777777" w:rsidR="00D305BB" w:rsidRPr="00F50913" w:rsidRDefault="00D305BB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EE6A460" w14:textId="71D3EDEB" w:rsidR="00D305BB" w:rsidRPr="00F50913" w:rsidRDefault="00D305BB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Schulaufgabe</w:t>
                            </w:r>
                          </w:p>
                          <w:p w14:paraId="713CF8DF" w14:textId="77777777" w:rsidR="00D305BB" w:rsidRPr="00F50913" w:rsidRDefault="00D305BB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B2488E9" w14:textId="77777777" w:rsidR="00D305BB" w:rsidRPr="00F50913" w:rsidRDefault="00D305BB" w:rsidP="00D65583">
                            <w:pPr>
                              <w:tabs>
                                <w:tab w:val="left" w:pos="1080"/>
                              </w:tabs>
                              <w:ind w:left="540" w:hanging="54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737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14:paraId="57A74A95" w14:textId="77777777" w:rsidR="00D305BB" w:rsidRDefault="00D305BB" w:rsidP="00113359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 Es wird keine Schulaufgabe gegeben, da die nächste Physikstunde am Dienstag stattfinden und laut Hausaufgabenkonzept der Schule keine Aufgaben von Montag auf Dienstag gegeben werden (keine Lernberatung am Montag).</w:t>
                            </w:r>
                          </w:p>
                          <w:p w14:paraId="45B6BE81" w14:textId="77777777" w:rsidR="00D305BB" w:rsidRPr="00E613D9" w:rsidRDefault="00D305BB" w:rsidP="00D65583">
                            <w:pPr>
                              <w:widowControl w:val="0"/>
                              <w:tabs>
                                <w:tab w:val="left" w:pos="1080"/>
                              </w:tabs>
                              <w:snapToGrid w:val="0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DF710AD" w14:textId="651FAEC2" w:rsidR="00713876" w:rsidRPr="008D0322" w:rsidRDefault="001F648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F648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Anlagen:</w:t>
                      </w:r>
                      <w:r w:rsidR="00066ABA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66ABA" w:rsidRPr="008D0322">
                        <w:rPr>
                          <w:rFonts w:ascii="Arial" w:hAnsi="Arial" w:cs="Arial"/>
                          <w:sz w:val="20"/>
                          <w:szCs w:val="20"/>
                        </w:rPr>
                        <w:t>Präsentation, Arbeitsblatt, Infoblatt Versuchsprotokoll, Sprinteraufgabe</w:t>
                      </w:r>
                      <w:r w:rsidR="008D0322" w:rsidRPr="008D0322">
                        <w:rPr>
                          <w:rFonts w:ascii="Arial" w:hAnsi="Arial" w:cs="Arial"/>
                          <w:sz w:val="20"/>
                          <w:szCs w:val="20"/>
                        </w:rPr>
                        <w:t>, Hilfekarten, Förderplan A. 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48512" behindDoc="0" locked="0" layoutInCell="1" allowOverlap="1" wp14:anchorId="3F79EA25" wp14:editId="59F7DC23">
                <wp:simplePos x="0" y="0"/>
                <wp:positionH relativeFrom="column">
                  <wp:posOffset>122748</wp:posOffset>
                </wp:positionH>
                <wp:positionV relativeFrom="paragraph">
                  <wp:posOffset>110296</wp:posOffset>
                </wp:positionV>
                <wp:extent cx="6518275" cy="393700"/>
                <wp:effectExtent l="6985" t="12065" r="8890" b="13335"/>
                <wp:wrapTight wrapText="bothSides">
                  <wp:wrapPolygon edited="0">
                    <wp:start x="-32" y="-523"/>
                    <wp:lineTo x="-32" y="21600"/>
                    <wp:lineTo x="21632" y="21600"/>
                    <wp:lineTo x="21632" y="-523"/>
                    <wp:lineTo x="-32" y="-523"/>
                  </wp:wrapPolygon>
                </wp:wrapTight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3937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B8CEC" w14:textId="77777777" w:rsidR="00713876" w:rsidRPr="007939C0" w:rsidRDefault="00713876">
                            <w:pPr>
                              <w:pStyle w:val="Gliederung6"/>
                              <w:rPr>
                                <w:sz w:val="28"/>
                                <w:szCs w:val="28"/>
                              </w:rPr>
                            </w:pPr>
                            <w:r w:rsidRPr="007939C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Verlaufsplan der Stunde: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9EA25" id="Text Box 34" o:spid="_x0000_s1027" type="#_x0000_t202" style="position:absolute;margin-left:9.65pt;margin-top:8.7pt;width:513.25pt;height:31pt;z-index:2516485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" fillcolor="#d8d8d8" strokeweight="0">
                <v:textbox inset="7.95pt,4.35pt,7.95pt,4.35pt">
                  <w:txbxContent>
                    <w:p w14:paraId="354B8CEC" w14:textId="77777777" w:rsidR="00713876" w:rsidRPr="007939C0" w:rsidRDefault="00713876">
                      <w:pPr>
                        <w:pStyle w:val="Gliederung6"/>
                        <w:rPr>
                          <w:sz w:val="28"/>
                          <w:szCs w:val="28"/>
                        </w:rPr>
                      </w:pPr>
                      <w:r w:rsidRPr="007939C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Verlaufsplan der Stunde: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320A8" w:rsidRPr="00CA5010">
        <w:rPr>
          <w:rFonts w:ascii="Arial" w:hAnsi="Arial" w:cs="Arial"/>
          <w:b/>
          <w:bCs/>
        </w:rPr>
        <w:tab/>
      </w:r>
      <w:r w:rsidR="00D320A8" w:rsidRPr="00CA5010">
        <w:rPr>
          <w:rFonts w:ascii="Arial" w:hAnsi="Arial" w:cs="Arial"/>
          <w:b/>
          <w:bCs/>
          <w:u w:val="single"/>
        </w:rPr>
        <w:t>Teil II Schriftliche Planung der Unterrichtsstunde</w:t>
      </w:r>
    </w:p>
    <w:p w14:paraId="53DBDCD2" w14:textId="0511B60C" w:rsidR="00713876" w:rsidRPr="00CA5010" w:rsidRDefault="005A47B2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47488" behindDoc="0" locked="0" layoutInCell="1" allowOverlap="1" wp14:anchorId="59FB805C" wp14:editId="50A52797">
                <wp:simplePos x="0" y="0"/>
                <wp:positionH relativeFrom="column">
                  <wp:posOffset>7041515</wp:posOffset>
                </wp:positionH>
                <wp:positionV relativeFrom="paragraph">
                  <wp:posOffset>44450</wp:posOffset>
                </wp:positionV>
                <wp:extent cx="6652260" cy="294005"/>
                <wp:effectExtent l="0" t="0" r="15240" b="10795"/>
                <wp:wrapTight wrapText="bothSides">
                  <wp:wrapPolygon edited="0">
                    <wp:start x="0" y="0"/>
                    <wp:lineTo x="0" y="20994"/>
                    <wp:lineTo x="21588" y="20994"/>
                    <wp:lineTo x="21588" y="0"/>
                    <wp:lineTo x="0" y="0"/>
                  </wp:wrapPolygon>
                </wp:wrapTight>
                <wp:docPr id="4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260" cy="2940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DF320" w14:textId="77777777" w:rsidR="00713876" w:rsidRPr="001404B5" w:rsidRDefault="00E105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Sachanalyse/Sachstruktur der Unterrichtsstunde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B805C" id="Text Box 33" o:spid="_x0000_s1028" type="#_x0000_t202" style="position:absolute;margin-left:554.45pt;margin-top:3.5pt;width:523.8pt;height:23.15pt;z-index:2516474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" fillcolor="#d8d8d8" strokeweight="0">
                <v:textbox inset="7.95pt,4.35pt,7.95pt,4.35pt">
                  <w:txbxContent>
                    <w:p w14:paraId="6FCDF320" w14:textId="77777777" w:rsidR="00713876" w:rsidRPr="001404B5" w:rsidRDefault="00E105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Sachanalyse/Sachstruktur der Unterrichtsstunde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0C8D"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46464" behindDoc="0" locked="0" layoutInCell="1" allowOverlap="1" wp14:anchorId="77823A17" wp14:editId="6070D61A">
                <wp:simplePos x="0" y="0"/>
                <wp:positionH relativeFrom="column">
                  <wp:posOffset>7045901</wp:posOffset>
                </wp:positionH>
                <wp:positionV relativeFrom="paragraph">
                  <wp:posOffset>139310</wp:posOffset>
                </wp:positionV>
                <wp:extent cx="6652469" cy="9328557"/>
                <wp:effectExtent l="0" t="0" r="15240" b="25400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469" cy="93285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852F" w14:textId="2A198E21" w:rsidR="00713876" w:rsidRDefault="00713876" w:rsidP="00B2481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A87C8B" w14:textId="5DEF0415" w:rsidR="006B5F7A" w:rsidRPr="00010B52" w:rsidRDefault="00B2481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Die physikalische Größe der </w:t>
                            </w:r>
                            <w:r w:rsidRPr="00010B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Energie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ist </w:t>
                            </w:r>
                            <w:r w:rsidR="000F4783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ein wichtiges Ordnungsprinzip sowohl in der Physik als auch in der </w:t>
                            </w:r>
                            <w:r w:rsidR="0095759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Chemie und der Biologie.</w:t>
                            </w:r>
                            <w:r w:rsidR="000040E3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92D9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„Die Physik kann als Wissenschaft von der Energie bezeichnet werden. </w:t>
                            </w:r>
                            <w:r w:rsidR="008461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Denn Energie ist ein für die gesamte Physik fundamentaler Begriff.</w:t>
                            </w:r>
                            <w:r w:rsidR="00B92D9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“</w:t>
                            </w:r>
                            <w:r w:rsidR="008461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[GK1998, S. 60] </w:t>
                            </w:r>
                            <w:r w:rsidR="00861F0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Wegen dieser Umfänglichkeit des Energiebegriffs ist es allerdings auch 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nicht einfach</w:t>
                            </w:r>
                            <w:r w:rsidR="00861F0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diesen </w:t>
                            </w:r>
                            <w:r w:rsidR="00873F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zu definieren.</w:t>
                            </w:r>
                          </w:p>
                          <w:p w14:paraId="071223CD" w14:textId="2CE9BC22" w:rsidR="00837C26" w:rsidRDefault="00DB0288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 die Energie in fast allen Bereichen der Physik eine Rolle spielt, </w:t>
                            </w:r>
                            <w:r w:rsidR="00E179F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tritt sie in verschiedenen sogenannten </w:t>
                            </w:r>
                            <w:r w:rsidR="00E179F9" w:rsidRPr="00010B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Energieformen</w:t>
                            </w:r>
                            <w:r w:rsidR="00E179F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auf</w:t>
                            </w:r>
                            <w:r w:rsidR="000765C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beispielsweise </w:t>
                            </w:r>
                            <w:r w:rsidR="00A515C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kinetische Energie (Bewegungsenergie), </w:t>
                            </w:r>
                            <w:proofErr w:type="gramStart"/>
                            <w:r w:rsidR="00A515C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A515C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(</w:t>
                            </w:r>
                            <w:r w:rsidR="00D266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Höhen</w:t>
                            </w:r>
                            <w:r w:rsidR="00A515C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energie)</w:t>
                            </w:r>
                            <w:r w:rsidR="000765C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1F123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Strahlungs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</w:t>
                            </w:r>
                            <w:r w:rsidR="001F123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765C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Wärme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-,</w:t>
                            </w:r>
                            <w:r w:rsidR="000765C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chemische </w:t>
                            </w:r>
                            <w:r w:rsidR="000765C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und </w:t>
                            </w:r>
                            <w:r w:rsidR="00866365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elektrische Energie. 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Der </w:t>
                            </w:r>
                            <w:r w:rsidR="00873F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Energie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gehalt eines Systems</w:t>
                            </w:r>
                            <w:r w:rsidR="00873F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gibt also gleichzeitig die Fähigkeit 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</w:t>
                            </w:r>
                            <w:r w:rsidR="00873F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es Systems an, </w:t>
                            </w:r>
                            <w:r w:rsidR="00C053D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mechanische Arbeit zu </w:t>
                            </w:r>
                            <w:r w:rsidR="005107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verrichten, als auch, </w:t>
                            </w:r>
                            <w:r w:rsidR="003010B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Strahlung auszusenden, </w:t>
                            </w:r>
                            <w:r w:rsidR="0051071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Wärme abzugeben, usw. </w:t>
                            </w:r>
                          </w:p>
                          <w:p w14:paraId="18BE0069" w14:textId="01B4BFCF" w:rsidR="00D54000" w:rsidRPr="00010B52" w:rsidRDefault="00837C26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Diese Energieformen können ineinander </w:t>
                            </w:r>
                            <w:r w:rsidRPr="00010B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umgewandelt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werden.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5C1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So wandelt ein Elektromotor elektrische in Bewegungsenergie um, eine Solarzelle Strahlungsenergie</w:t>
                            </w:r>
                            <w:r w:rsidR="001F123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(des Sonnenlichts) in </w:t>
                            </w:r>
                            <w:r w:rsidR="00D54000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elektrische Energie und die Muskeln des menschlichen Körpers chemische Energie in Bewegungsenergie. </w:t>
                            </w:r>
                          </w:p>
                          <w:p w14:paraId="49B3D297" w14:textId="60D8943C" w:rsidR="001E42B3" w:rsidRPr="00010B52" w:rsidRDefault="00D5400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Die Energie eines physikalischen Systems kann auch quantitativ </w:t>
                            </w:r>
                            <w:r w:rsidR="00706550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berechnet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und in der Einheit </w:t>
                            </w:r>
                            <w:r w:rsidRPr="005F1A4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Joule</w:t>
                            </w:r>
                            <w:r w:rsidR="0005518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55181" w:rsidRPr="0005518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(J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) angegeben werden</w:t>
                            </w:r>
                            <w:r w:rsidR="00706550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wobei je nach Energieform verschiedene </w:t>
                            </w:r>
                            <w:r w:rsidR="001E42B3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Rechenansätze verwendet werden. </w:t>
                            </w:r>
                            <w:r w:rsidR="0014127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Die kinetische Energie </w:t>
                            </w:r>
                            <w:r w:rsidR="008C1ED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eines sich mit der Geschwindigkeit v bewegenden Körpers der Masse m beträgt zum Beispiel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kin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3F175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und</w:t>
                            </w:r>
                            <w:r w:rsidR="008C1ED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die </w:t>
                            </w:r>
                            <w:proofErr w:type="gramStart"/>
                            <w:r w:rsidR="003F175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3F175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Energie, die ein Körper</w:t>
                            </w:r>
                            <w:r w:rsidR="00BB12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der Masse m</w:t>
                            </w:r>
                            <w:r w:rsidR="003F175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durch Überwindung </w:t>
                            </w:r>
                            <w:r w:rsidR="00BB12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einer Höhe h dazugewinnt, beträgt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pot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=m g h</m:t>
                              </m:r>
                            </m:oMath>
                            <w:r w:rsidR="00BB120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95AC2B" w14:textId="75018EF7" w:rsidR="0092361B" w:rsidRPr="00010B52" w:rsidRDefault="001E42B3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Zentral für das quantitative Verständnis der Energie ist der </w:t>
                            </w:r>
                            <w:r w:rsidRPr="00010B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Energieerhaltungssatz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CB676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 einem </w:t>
                            </w:r>
                            <w:r w:rsidR="00D04E80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ab</w:t>
                            </w:r>
                            <w:r w:rsidR="00CB676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geschlossen</w:t>
                            </w:r>
                            <w:r w:rsidR="0062350A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 System kann Energie weder erzeugt werden noch verloren gehen. Es findet also nur eine Umwandlung</w:t>
                            </w:r>
                            <w:r w:rsidR="00AD6152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der verschiedenen Energieformen ineinander statt, während d</w:t>
                            </w:r>
                            <w:r w:rsidR="0092361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ie Gesamtmenge der Energie konstant bleibt. Man spricht daher auch von der Energie als </w:t>
                            </w:r>
                            <w:r w:rsidR="0092361B" w:rsidRPr="00010B5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Erhaltungsgröße</w:t>
                            </w:r>
                            <w:r w:rsidR="0092361B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3C2F5" w14:textId="4474D032" w:rsidR="00AE34BF" w:rsidRDefault="00F15333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Im Spezialfall, dass nur mechanische Energieumwandlungen betrachtet werden (d. h. kinetische und </w:t>
                            </w:r>
                            <w:proofErr w:type="gramStart"/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werden ineinander umgewandelt), ergibt sich der </w:t>
                            </w:r>
                            <w:r w:rsidRPr="005F1A4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Energieerhaltungssatz der Mechanik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[</w:t>
                            </w:r>
                            <w:r w:rsidR="00605F6C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GK</w:t>
                            </w:r>
                            <w:r w:rsidR="004608C5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1998</w:t>
                            </w:r>
                            <w:r w:rsidR="00E47ED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S. 65</w:t>
                            </w: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]</w:t>
                            </w:r>
                            <w:r w:rsidR="004608C5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 „In einem abgeschlossenen</w:t>
                            </w:r>
                            <w:r w:rsidR="00D04E80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System ist die Summe der mechanischen Energien, d. h. die Summe aus kinetischer und </w:t>
                            </w:r>
                            <w:r w:rsidR="002E53B8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potentieller Energie konstant, solange die Vorgänge im System reibungsfrei ablaufen.</w:t>
                            </w:r>
                            <w:r w:rsidR="004608C5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“</w:t>
                            </w:r>
                          </w:p>
                          <w:p w14:paraId="0F244167" w14:textId="583464A4" w:rsidR="00915FA0" w:rsidRDefault="00915FA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8E75A5A" w14:textId="77777777" w:rsidR="00915FA0" w:rsidRDefault="00915FA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006A4FE" w14:textId="3B3D0552" w:rsidR="00915FA0" w:rsidRDefault="00915FA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FE81AA0" w14:textId="77777777" w:rsidR="00915FA0" w:rsidRDefault="00915FA0" w:rsidP="0064517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9FED804" w14:textId="77777777" w:rsidR="0079052A" w:rsidRDefault="0079052A" w:rsidP="0079052A">
                            <w:pPr>
                              <w:keepNext/>
                              <w:autoSpaceDE w:val="0"/>
                              <w:spacing w:line="280" w:lineRule="exact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C8EA6F" wp14:editId="16D67BB2">
                                  <wp:extent cx="1350627" cy="817162"/>
                                  <wp:effectExtent l="0" t="0" r="2540" b="2540"/>
                                  <wp:docPr id="869884721" name="Grafik 1" descr="Ein Bild, das Reihe, Diagramm, Desig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9884721" name="Grafik 1" descr="Ein Bild, das Reihe, Diagramm, Desig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675" cy="8208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F41298" w14:textId="7AB436DC" w:rsidR="0079052A" w:rsidRPr="0079052A" w:rsidRDefault="0079052A" w:rsidP="0079052A">
                            <w:pPr>
                              <w:pStyle w:val="Beschriftung"/>
                              <w:jc w:val="center"/>
                            </w:pPr>
                            <w:r>
                              <w:t xml:space="preserve">Abbildung </w:t>
                            </w:r>
                            <w:r w:rsidR="005A47B2">
                              <w:fldChar w:fldCharType="begin"/>
                            </w:r>
                            <w:r w:rsidR="005A47B2">
                              <w:instrText xml:space="preserve"> SEQ Abbildung \* ARABIC </w:instrText>
                            </w:r>
                            <w:r w:rsidR="005A47B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A47B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Bewegung eines Pendels</w:t>
                            </w:r>
                          </w:p>
                          <w:p w14:paraId="3A944FC5" w14:textId="19B42848" w:rsidR="00B44628" w:rsidRPr="00010B52" w:rsidRDefault="006E27F0" w:rsidP="008D07A0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Ein </w:t>
                            </w:r>
                            <w:r w:rsidRPr="00B6489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Pendel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ist </w:t>
                            </w:r>
                            <w:r w:rsidR="00B648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ein mechanischer Energiewandler, der </w:t>
                            </w:r>
                            <w:proofErr w:type="gramStart"/>
                            <w:r w:rsidR="00B648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B6489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 kinetische Energie umwandelt. </w:t>
                            </w:r>
                            <w:r w:rsidR="00FB31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Am Punkt der höchsten Auslenkung</w:t>
                            </w:r>
                            <w:r w:rsidR="0079052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(A)</w:t>
                            </w:r>
                            <w:r w:rsidR="00FB310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01CA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besitzt das Pendel keine </w:t>
                            </w:r>
                            <w:r w:rsidR="00A613D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kinetische Energie, da seine Geschwindigkeit verschwindet. Dafür besitzt es </w:t>
                            </w:r>
                            <w:proofErr w:type="gramStart"/>
                            <w:r w:rsidR="000D1D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0D1D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Energie, da es sich in erhöhter Position befindet. Bewegt sich das Pendel nach unten</w:t>
                            </w:r>
                            <w:r w:rsidR="0079052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(B)</w:t>
                            </w:r>
                            <w:r w:rsidR="000D1D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wird die </w:t>
                            </w:r>
                            <w:proofErr w:type="gramStart"/>
                            <w:r w:rsidR="000D1D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0D1D1E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</w:t>
                            </w:r>
                            <w:r w:rsidR="00BA79C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in kinetische Energie umgewandelt. Am Scheitelpunkt </w:t>
                            </w:r>
                            <w:r w:rsidR="0079052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(C) </w:t>
                            </w:r>
                            <w:r w:rsidR="00BA79C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ist die </w:t>
                            </w:r>
                            <w:proofErr w:type="gramStart"/>
                            <w:r w:rsidR="00BA79C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BA79C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vollständig in kinetische Energie umgewandelt worden. </w:t>
                            </w:r>
                            <w:r w:rsidR="00670C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Danach schwingt das Pendel weiter und verliert Geschwindigkeit, d. h. es wandelt kinetische Energie wieder in </w:t>
                            </w:r>
                            <w:proofErr w:type="gramStart"/>
                            <w:r w:rsidR="00670C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670C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um. </w:t>
                            </w:r>
                            <w:r w:rsidR="00A02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Dieser Prozess dauert so lange an, bis die kinetische Energie wieder verschwindet, d. h. das Pendel zum Stehen kommt</w:t>
                            </w:r>
                            <w:r w:rsidR="00A2262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(D)</w:t>
                            </w:r>
                            <w:r w:rsidR="00A0239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Wegen der Energieerhaltung </w:t>
                            </w:r>
                            <w:r w:rsidR="0017441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ist die </w:t>
                            </w:r>
                            <w:proofErr w:type="gramStart"/>
                            <w:r w:rsidR="0017441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17441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 nun genauso groß wie zu Anfang</w:t>
                            </w:r>
                            <w:r w:rsidR="00A2262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das heißt, Punkt D ist auf der gleichen Höhe h wie Punkt A. Aus der Energieerhaltung</w:t>
                            </w:r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und den oben erwähnten Formeln für kinetische und </w:t>
                            </w:r>
                            <w:proofErr w:type="gramStart"/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potentielle</w:t>
                            </w:r>
                            <w:proofErr w:type="gramEnd"/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</w:t>
                            </w:r>
                            <w:r w:rsidR="00A2262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lässt sich außerdem die </w:t>
                            </w:r>
                            <w:r w:rsidR="003A7D2F" w:rsidRPr="00CA69C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Geschwindigkeit</w:t>
                            </w:r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v im Punkt C </w:t>
                            </w:r>
                            <w:r w:rsidR="003A7D2F" w:rsidRPr="00CA69C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berechnen</w:t>
                            </w:r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v=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2"/>
                                      <w:szCs w:val="22"/>
                                    </w:rPr>
                                    <m:t>2 g h</m:t>
                                  </m:r>
                                </m:e>
                              </m:rad>
                            </m:oMath>
                            <w:r w:rsidR="003A7D2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2B32232" w14:textId="3A76C268" w:rsidR="00B44628" w:rsidRPr="00010B52" w:rsidRDefault="00111124" w:rsidP="00A515CC">
                            <w:pPr>
                              <w:autoSpaceDE w:val="0"/>
                              <w:spacing w:line="280" w:lineRule="exac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Während der Energieerhaltungssatz eine wichtige</w:t>
                            </w:r>
                            <w:r w:rsidR="00A13A7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theoretische Basis physikalischer Betrachtungen </w:t>
                            </w:r>
                            <w:r w:rsidR="00BC22C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bildet, ist anzumerken, dass er in der Praxis nie in Gänze </w:t>
                            </w:r>
                            <w:r w:rsidR="00CD65D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zutrifft</w:t>
                            </w:r>
                            <w:r w:rsidR="002B6273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, da </w:t>
                            </w:r>
                            <w:r w:rsidR="0025220A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</w:t>
                            </w:r>
                            <w:r w:rsidR="00A901E2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ie postulierte Geschlossenheit des Systems nicht zutrifft</w:t>
                            </w:r>
                            <w:r w:rsidR="00CD65D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So laufen z. B. mechanische Prozesse </w:t>
                            </w:r>
                            <w:r w:rsidR="00CD65D4" w:rsidRPr="00CA69C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niemals</w:t>
                            </w:r>
                            <w:r w:rsidR="00CD65D4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 wie im</w:t>
                            </w:r>
                            <w:r w:rsidR="00FC305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Energieerhaltungssatz der Mechanik postuliert, </w:t>
                            </w:r>
                            <w:r w:rsidR="00FC3059" w:rsidRPr="00CA69C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reibungsfrei</w:t>
                            </w:r>
                            <w:r w:rsidR="00FC3059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ab, sondern es wird immer ein (eventuell kleiner) Teil </w:t>
                            </w:r>
                            <w:r w:rsidR="009C3301" w:rsidRPr="00010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der mechanischen Energie in Wärmeenergie umgewandelt. 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3A17" id="Text Box 16" o:spid="_x0000_s1029" type="#_x0000_t202" style="position:absolute;margin-left:554.8pt;margin-top:10.95pt;width:523.8pt;height:734.55pt;z-index:2516464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" strokeweight="0">
                <v:textbox inset="7.95pt,4.35pt,7.95pt,4.35pt">
                  <w:txbxContent>
                    <w:p w14:paraId="77EA852F" w14:textId="2A198E21" w:rsidR="00713876" w:rsidRDefault="00713876" w:rsidP="00B2481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</w:rPr>
                      </w:pPr>
                    </w:p>
                    <w:p w14:paraId="31A87C8B" w14:textId="5DEF0415" w:rsidR="006B5F7A" w:rsidRPr="00010B52" w:rsidRDefault="00B2481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Die physikalische Größe der </w:t>
                      </w:r>
                      <w:r w:rsidRPr="00010B5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Energie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ist </w:t>
                      </w:r>
                      <w:r w:rsidR="000F4783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ein wichtiges Ordnungsprinzip sowohl in der Physik als auch in der </w:t>
                      </w:r>
                      <w:r w:rsidR="0095759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Chemie und der Biologie.</w:t>
                      </w:r>
                      <w:r w:rsidR="000040E3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B92D9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„Die Physik kann als Wissenschaft von der Energie bezeichnet werden. </w:t>
                      </w:r>
                      <w:r w:rsidR="008461AD">
                        <w:rPr>
                          <w:rFonts w:ascii="Arial" w:hAnsi="Arial" w:cs="Arial"/>
                          <w:sz w:val="22"/>
                          <w:szCs w:val="22"/>
                        </w:rPr>
                        <w:t>Denn Energie ist ein für die gesamte Physik fundamentaler Begriff.</w:t>
                      </w:r>
                      <w:r w:rsidR="00B92D9D">
                        <w:rPr>
                          <w:rFonts w:ascii="Arial" w:hAnsi="Arial" w:cs="Arial"/>
                          <w:sz w:val="22"/>
                          <w:szCs w:val="22"/>
                        </w:rPr>
                        <w:t>“</w:t>
                      </w:r>
                      <w:r w:rsidR="008461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[GK1998, S. 60] </w:t>
                      </w:r>
                      <w:r w:rsidR="00861F0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Wegen dieser Umfänglichkeit des Energiebegriffs ist es allerdings auch 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>nicht einfach</w:t>
                      </w:r>
                      <w:r w:rsidR="00861F0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diesen </w:t>
                      </w:r>
                      <w:r w:rsidR="00873FB2">
                        <w:rPr>
                          <w:rFonts w:ascii="Arial" w:hAnsi="Arial" w:cs="Arial"/>
                          <w:sz w:val="22"/>
                          <w:szCs w:val="22"/>
                        </w:rPr>
                        <w:t>zu definieren.</w:t>
                      </w:r>
                    </w:p>
                    <w:p w14:paraId="071223CD" w14:textId="2CE9BC22" w:rsidR="00837C26" w:rsidRDefault="00DB0288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 die Energie in fast allen Bereichen der Physik eine Rolle spielt, </w:t>
                      </w:r>
                      <w:r w:rsidR="00E179F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tritt sie in verschiedenen sogenannten </w:t>
                      </w:r>
                      <w:r w:rsidR="00E179F9" w:rsidRPr="00010B5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Energieformen</w:t>
                      </w:r>
                      <w:r w:rsidR="00E179F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auf</w:t>
                      </w:r>
                      <w:r w:rsidR="000765C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beispielsweise </w:t>
                      </w:r>
                      <w:r w:rsidR="00A515C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kinetische Energie (Bewegungsenergie), </w:t>
                      </w:r>
                      <w:proofErr w:type="gramStart"/>
                      <w:r w:rsidR="00A515C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A515C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(</w:t>
                      </w:r>
                      <w:r w:rsidR="00D2660A">
                        <w:rPr>
                          <w:rFonts w:ascii="Arial" w:hAnsi="Arial" w:cs="Arial"/>
                          <w:sz w:val="22"/>
                          <w:szCs w:val="22"/>
                        </w:rPr>
                        <w:t>Höhen</w:t>
                      </w:r>
                      <w:r w:rsidR="00A515C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energie)</w:t>
                      </w:r>
                      <w:r w:rsidR="000765C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r w:rsidR="001F123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Strahlungs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>-</w:t>
                      </w:r>
                      <w:r w:rsidR="001F123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</w:t>
                      </w:r>
                      <w:r w:rsidR="000765C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Wärme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>-,</w:t>
                      </w:r>
                      <w:r w:rsidR="000765C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chemische </w:t>
                      </w:r>
                      <w:r w:rsidR="000765C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und </w:t>
                      </w:r>
                      <w:r w:rsidR="00866365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elektrische Energie. 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Der </w:t>
                      </w:r>
                      <w:r w:rsidR="00873FB2">
                        <w:rPr>
                          <w:rFonts w:ascii="Arial" w:hAnsi="Arial" w:cs="Arial"/>
                          <w:sz w:val="22"/>
                          <w:szCs w:val="22"/>
                        </w:rPr>
                        <w:t>Energie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>gehalt eines Systems</w:t>
                      </w:r>
                      <w:r w:rsidR="00873FB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gibt also gleichzeitig die Fähigkeit 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>d</w:t>
                      </w:r>
                      <w:r w:rsidR="00873FB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es Systems an, </w:t>
                      </w:r>
                      <w:r w:rsidR="00C053D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mechanische Arbeit zu </w:t>
                      </w:r>
                      <w:r w:rsidR="005107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verrichten, als auch, </w:t>
                      </w:r>
                      <w:r w:rsidR="003010B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Strahlung auszusenden, </w:t>
                      </w:r>
                      <w:r w:rsidR="0051071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Wärme abzugeben, usw. </w:t>
                      </w:r>
                    </w:p>
                    <w:p w14:paraId="18BE0069" w14:textId="01B4BFCF" w:rsidR="00D54000" w:rsidRPr="00010B52" w:rsidRDefault="00837C26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Diese Energieformen können ineinander </w:t>
                      </w:r>
                      <w:r w:rsidRPr="00010B5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umgewandelt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werden.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055C1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So wandelt ein Elektromotor elektrische in Bewegungsenergie um, eine Solarzelle Strahlungsenergie</w:t>
                      </w:r>
                      <w:r w:rsidR="001F123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(des Sonnenlichts) in </w:t>
                      </w:r>
                      <w:r w:rsidR="00D54000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elektrische Energie und die Muskeln des menschlichen Körpers chemische Energie in Bewegungsenergie. </w:t>
                      </w:r>
                    </w:p>
                    <w:p w14:paraId="49B3D297" w14:textId="60D8943C" w:rsidR="001E42B3" w:rsidRPr="00010B52" w:rsidRDefault="00D5400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Die Energie eines physikalischen Systems kann auch quantitativ </w:t>
                      </w:r>
                      <w:r w:rsidR="00706550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berechnet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und in der Einheit </w:t>
                      </w:r>
                      <w:r w:rsidRPr="005F1A4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Joule</w:t>
                      </w:r>
                      <w:r w:rsidR="00055181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55181" w:rsidRPr="00055181">
                        <w:rPr>
                          <w:rFonts w:ascii="Arial" w:hAnsi="Arial" w:cs="Arial"/>
                          <w:sz w:val="22"/>
                          <w:szCs w:val="22"/>
                        </w:rPr>
                        <w:t>(J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) angegeben werden</w:t>
                      </w:r>
                      <w:r w:rsidR="00706550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wobei je nach Energieform verschiedene </w:t>
                      </w:r>
                      <w:r w:rsidR="001E42B3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Rechenansätze verwendet werden. </w:t>
                      </w:r>
                      <w:r w:rsidR="0014127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Die kinetische Energie </w:t>
                      </w:r>
                      <w:r w:rsidR="008C1ED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eines sich mit der Geschwindigkeit v bewegenden Körpers der Masse m beträgt zum Beispiel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kin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</m:oMath>
                      <w:r w:rsidR="003F175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und</w:t>
                      </w:r>
                      <w:r w:rsidR="008C1ED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die </w:t>
                      </w:r>
                      <w:proofErr w:type="gramStart"/>
                      <w:r w:rsidR="003F175F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3F175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Energie, die ein Körper</w:t>
                      </w:r>
                      <w:r w:rsidR="00BB12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der Masse m</w:t>
                      </w:r>
                      <w:r w:rsidR="003F175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durch Überwindung </w:t>
                      </w:r>
                      <w:r w:rsidR="00BB120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einer Höhe h dazugewinnt, beträgt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pot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=m g h</m:t>
                        </m:r>
                      </m:oMath>
                      <w:r w:rsidR="00BB120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0E95AC2B" w14:textId="75018EF7" w:rsidR="0092361B" w:rsidRPr="00010B52" w:rsidRDefault="001E42B3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Zentral für das quantitative Verständnis der Energie ist der </w:t>
                      </w:r>
                      <w:r w:rsidRPr="00010B5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Energieerhaltungssatz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 w:rsidR="00CB676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 einem </w:t>
                      </w:r>
                      <w:r w:rsidR="00D04E80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ab</w:t>
                      </w:r>
                      <w:r w:rsidR="00CB676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geschlossen</w:t>
                      </w:r>
                      <w:r w:rsidR="0062350A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en System kann Energie weder erzeugt werden noch verloren gehen. Es findet also nur eine Umwandlung</w:t>
                      </w:r>
                      <w:r w:rsidR="00AD6152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der verschiedenen Energieformen ineinander statt, während d</w:t>
                      </w:r>
                      <w:r w:rsidR="0092361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ie Gesamtmenge der Energie konstant bleibt. Man spricht daher auch von der Energie als </w:t>
                      </w:r>
                      <w:r w:rsidR="0092361B" w:rsidRPr="00010B5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Erhaltungsgröße</w:t>
                      </w:r>
                      <w:r w:rsidR="0092361B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</w:p>
                    <w:p w14:paraId="3703C2F5" w14:textId="4474D032" w:rsidR="00AE34BF" w:rsidRDefault="00F15333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Im Spezialfall, dass nur mechanische Energieumwandlungen betrachtet werden (d. h. kinetische und </w:t>
                      </w:r>
                      <w:proofErr w:type="gramStart"/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werden ineinander umgewandelt), ergibt sich der </w:t>
                      </w:r>
                      <w:r w:rsidRPr="005F1A4F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Energieerhaltungssatz der Mechanik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[</w:t>
                      </w:r>
                      <w:r w:rsidR="00605F6C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GK</w:t>
                      </w:r>
                      <w:r w:rsidR="004608C5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1998</w:t>
                      </w:r>
                      <w:r w:rsidR="00E47ED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, S. 65</w:t>
                      </w: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]</w:t>
                      </w:r>
                      <w:r w:rsidR="004608C5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: „In einem abgeschlossenen</w:t>
                      </w:r>
                      <w:r w:rsidR="00D04E80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System ist die Summe der mechanischen Energien, d. h. die Summe aus kinetischer und </w:t>
                      </w:r>
                      <w:r w:rsidR="002E53B8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potentieller Energie konstant, solange die Vorgänge im System reibungsfrei ablaufen.</w:t>
                      </w:r>
                      <w:r w:rsidR="004608C5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“</w:t>
                      </w:r>
                    </w:p>
                    <w:p w14:paraId="0F244167" w14:textId="583464A4" w:rsidR="00915FA0" w:rsidRDefault="00915FA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8E75A5A" w14:textId="77777777" w:rsidR="00915FA0" w:rsidRDefault="00915FA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006A4FE" w14:textId="3B3D0552" w:rsidR="00915FA0" w:rsidRDefault="00915FA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FE81AA0" w14:textId="77777777" w:rsidR="00915FA0" w:rsidRDefault="00915FA0" w:rsidP="0064517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9FED804" w14:textId="77777777" w:rsidR="0079052A" w:rsidRDefault="0079052A" w:rsidP="0079052A">
                      <w:pPr>
                        <w:keepNext/>
                        <w:autoSpaceDE w:val="0"/>
                        <w:spacing w:line="280" w:lineRule="exact"/>
                        <w:jc w:val="center"/>
                      </w:pPr>
                      <w:r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drawing>
                          <wp:inline distT="0" distB="0" distL="0" distR="0" wp14:anchorId="60C8EA6F" wp14:editId="16D67BB2">
                            <wp:extent cx="1350627" cy="817162"/>
                            <wp:effectExtent l="0" t="0" r="2540" b="2540"/>
                            <wp:docPr id="869884721" name="Grafik 1" descr="Ein Bild, das Reihe, Diagramm, Desig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9884721" name="Grafik 1" descr="Ein Bild, das Reihe, Diagramm, Design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675" cy="8208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F41298" w14:textId="7AB436DC" w:rsidR="0079052A" w:rsidRPr="0079052A" w:rsidRDefault="0079052A" w:rsidP="0079052A">
                      <w:pPr>
                        <w:pStyle w:val="Beschriftung"/>
                        <w:jc w:val="center"/>
                      </w:pPr>
                      <w:r>
                        <w:t xml:space="preserve">Abbildung </w:t>
                      </w:r>
                      <w:r w:rsidR="005A47B2">
                        <w:fldChar w:fldCharType="begin"/>
                      </w:r>
                      <w:r w:rsidR="005A47B2">
                        <w:instrText xml:space="preserve"> SEQ Abbildung \* ARABIC </w:instrText>
                      </w:r>
                      <w:r w:rsidR="005A47B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A47B2">
                        <w:rPr>
                          <w:noProof/>
                        </w:rPr>
                        <w:fldChar w:fldCharType="end"/>
                      </w:r>
                      <w:r>
                        <w:t>: Bewegung eines Pendels</w:t>
                      </w:r>
                    </w:p>
                    <w:p w14:paraId="3A944FC5" w14:textId="19B42848" w:rsidR="00B44628" w:rsidRPr="00010B52" w:rsidRDefault="006E27F0" w:rsidP="008D07A0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Ein </w:t>
                      </w:r>
                      <w:r w:rsidRPr="00B6489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Pendel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ist </w:t>
                      </w:r>
                      <w:r w:rsidR="00B648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ein mechanischer Energiewandler, der </w:t>
                      </w:r>
                      <w:proofErr w:type="gramStart"/>
                      <w:r w:rsidR="00B64898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B6489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 kinetische Energie umwandelt. </w:t>
                      </w:r>
                      <w:r w:rsidR="00FB310A">
                        <w:rPr>
                          <w:rFonts w:ascii="Arial" w:hAnsi="Arial" w:cs="Arial"/>
                          <w:sz w:val="22"/>
                          <w:szCs w:val="22"/>
                        </w:rPr>
                        <w:t>Am Punkt der höchsten Auslenkung</w:t>
                      </w:r>
                      <w:r w:rsidR="0079052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(A)</w:t>
                      </w:r>
                      <w:r w:rsidR="00FB310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401CA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besitzt das Pendel keine </w:t>
                      </w:r>
                      <w:r w:rsidR="00A613DB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kinetische Energie, da seine Geschwindigkeit verschwindet. Dafür besitzt es </w:t>
                      </w:r>
                      <w:proofErr w:type="gramStart"/>
                      <w:r w:rsidR="000D1D1E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0D1D1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Energie, da es sich in erhöhter Position befindet. Bewegt sich das Pendel nach unten</w:t>
                      </w:r>
                      <w:r w:rsidR="0079052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(B)</w:t>
                      </w:r>
                      <w:r w:rsidR="000D1D1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wird die </w:t>
                      </w:r>
                      <w:proofErr w:type="gramStart"/>
                      <w:r w:rsidR="000D1D1E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0D1D1E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</w:t>
                      </w:r>
                      <w:r w:rsidR="00BA79C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in kinetische Energie umgewandelt. Am Scheitelpunkt </w:t>
                      </w:r>
                      <w:r w:rsidR="0079052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(C) </w:t>
                      </w:r>
                      <w:r w:rsidR="00BA79C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ist die </w:t>
                      </w:r>
                      <w:proofErr w:type="gramStart"/>
                      <w:r w:rsidR="00BA79C4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BA79C4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vollständig in kinetische Energie umgewandelt worden. </w:t>
                      </w:r>
                      <w:r w:rsidR="00670C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Danach schwingt das Pendel weiter und verliert Geschwindigkeit, d. h. es wandelt kinetische Energie wieder in </w:t>
                      </w:r>
                      <w:proofErr w:type="gramStart"/>
                      <w:r w:rsidR="00670C8D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670C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um. </w:t>
                      </w:r>
                      <w:r w:rsidR="00A02399">
                        <w:rPr>
                          <w:rFonts w:ascii="Arial" w:hAnsi="Arial" w:cs="Arial"/>
                          <w:sz w:val="22"/>
                          <w:szCs w:val="22"/>
                        </w:rPr>
                        <w:t>Dieser Prozess dauert so lange an, bis die kinetische Energie wieder verschwindet, d. h. das Pendel zum Stehen kommt</w:t>
                      </w:r>
                      <w:r w:rsidR="00A2262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(D)</w:t>
                      </w:r>
                      <w:r w:rsidR="00A0239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Wegen der Energieerhaltung </w:t>
                      </w:r>
                      <w:r w:rsidR="0017441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ist die </w:t>
                      </w:r>
                      <w:proofErr w:type="gramStart"/>
                      <w:r w:rsidR="00174417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174417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 nun genauso groß wie zu Anfang</w:t>
                      </w:r>
                      <w:r w:rsidR="00A22629">
                        <w:rPr>
                          <w:rFonts w:ascii="Arial" w:hAnsi="Arial" w:cs="Arial"/>
                          <w:sz w:val="22"/>
                          <w:szCs w:val="22"/>
                        </w:rPr>
                        <w:t>, das heißt, Punkt D ist auf der gleichen Höhe h wie Punkt A. Aus der Energieerhaltung</w:t>
                      </w:r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und den oben erwähnten Formeln für kinetische und </w:t>
                      </w:r>
                      <w:proofErr w:type="gramStart"/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>potentielle</w:t>
                      </w:r>
                      <w:proofErr w:type="gramEnd"/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</w:t>
                      </w:r>
                      <w:r w:rsidR="00A22629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lässt sich außerdem die </w:t>
                      </w:r>
                      <w:r w:rsidR="003A7D2F" w:rsidRPr="00CA69C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Geschwindigkeit</w:t>
                      </w:r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v im Punkt C </w:t>
                      </w:r>
                      <w:r w:rsidR="003A7D2F" w:rsidRPr="00CA69C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berechnen</w:t>
                      </w:r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m:oMath>
                        <m:r>
                          <w:rPr>
                            <w:rFonts w:ascii="Cambria Math" w:hAnsi="Cambria Math" w:cs="Arial"/>
                            <w:sz w:val="22"/>
                            <w:szCs w:val="22"/>
                          </w:rPr>
                          <m:t>v=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sz w:val="22"/>
                                <w:szCs w:val="22"/>
                              </w:rPr>
                              <m:t>2 g h</m:t>
                            </m:r>
                          </m:e>
                        </m:rad>
                      </m:oMath>
                      <w:r w:rsidR="003A7D2F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32B32232" w14:textId="3A76C268" w:rsidR="00B44628" w:rsidRPr="00010B52" w:rsidRDefault="00111124" w:rsidP="00A515CC">
                      <w:pPr>
                        <w:autoSpaceDE w:val="0"/>
                        <w:spacing w:line="280" w:lineRule="exac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Während der Energieerhaltungssatz eine wichtige</w:t>
                      </w:r>
                      <w:r w:rsidR="00A13A7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theoretische Basis physikalischer Betrachtungen </w:t>
                      </w:r>
                      <w:r w:rsidR="00BC22C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bildet, ist anzumerken, dass er in der Praxis nie in Gänze </w:t>
                      </w:r>
                      <w:r w:rsidR="00CD65D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zutrifft</w:t>
                      </w:r>
                      <w:r w:rsidR="002B6273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, da </w:t>
                      </w:r>
                      <w:r w:rsidR="0025220A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d</w:t>
                      </w:r>
                      <w:r w:rsidR="00A901E2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ie postulierte Geschlossenheit des Systems nicht zutrifft</w:t>
                      </w:r>
                      <w:r w:rsidR="00CD65D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So laufen z. B. mechanische Prozesse </w:t>
                      </w:r>
                      <w:r w:rsidR="00CD65D4" w:rsidRPr="00CA69C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niemals</w:t>
                      </w:r>
                      <w:r w:rsidR="00CD65D4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>, wie im</w:t>
                      </w:r>
                      <w:r w:rsidR="00FC305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Energieerhaltungssatz der Mechanik postuliert, </w:t>
                      </w:r>
                      <w:r w:rsidR="00FC3059" w:rsidRPr="00CA69C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reibungsfrei</w:t>
                      </w:r>
                      <w:r w:rsidR="00FC3059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ab, sondern es wird immer ein (eventuell kleiner) Teil </w:t>
                      </w:r>
                      <w:r w:rsidR="009C3301" w:rsidRPr="00010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der mechanischen Energie in Wärmeenergie umgewandelt. </w:t>
                      </w:r>
                    </w:p>
                  </w:txbxContent>
                </v:textbox>
              </v:shape>
            </w:pict>
          </mc:Fallback>
        </mc:AlternateContent>
      </w:r>
    </w:p>
    <w:p w14:paraId="34B351AF" w14:textId="77777777" w:rsidR="00713876" w:rsidRPr="00CA5010" w:rsidRDefault="00713876" w:rsidP="00D65583">
      <w:pPr>
        <w:spacing w:line="480" w:lineRule="auto"/>
        <w:rPr>
          <w:rFonts w:ascii="Arial" w:hAnsi="Arial" w:cs="Arial"/>
          <w:b/>
          <w:bCs/>
        </w:rPr>
      </w:pPr>
    </w:p>
    <w:p w14:paraId="5E5187E8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78D7A73E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0437FF2C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7344E205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349FCC02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71623BAB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6098123E" w14:textId="77777777" w:rsidR="00713876" w:rsidRPr="00CA5010" w:rsidRDefault="00713876">
      <w:pPr>
        <w:spacing w:line="360" w:lineRule="auto"/>
        <w:rPr>
          <w:rFonts w:ascii="Arial" w:hAnsi="Arial" w:cs="Arial"/>
          <w:b/>
          <w:bCs/>
        </w:rPr>
      </w:pPr>
    </w:p>
    <w:p w14:paraId="4500CFEE" w14:textId="77777777" w:rsidR="00713876" w:rsidRPr="00CA5010" w:rsidRDefault="00713876">
      <w:pPr>
        <w:rPr>
          <w:rFonts w:ascii="Arial" w:hAnsi="Arial" w:cs="Arial"/>
        </w:rPr>
      </w:pPr>
    </w:p>
    <w:p w14:paraId="4B35BD85" w14:textId="77777777" w:rsidR="00713876" w:rsidRPr="00CA5010" w:rsidRDefault="00713876">
      <w:pPr>
        <w:rPr>
          <w:rFonts w:ascii="Arial" w:hAnsi="Arial" w:cs="Arial"/>
        </w:rPr>
      </w:pPr>
    </w:p>
    <w:p w14:paraId="67B46BE9" w14:textId="77777777" w:rsidR="00713876" w:rsidRPr="00CA5010" w:rsidRDefault="00713876">
      <w:pPr>
        <w:rPr>
          <w:rFonts w:ascii="Arial" w:hAnsi="Arial" w:cs="Arial"/>
        </w:rPr>
      </w:pPr>
    </w:p>
    <w:p w14:paraId="0F9CA642" w14:textId="77777777" w:rsidR="00713876" w:rsidRPr="00CA5010" w:rsidRDefault="00713876">
      <w:pPr>
        <w:rPr>
          <w:rFonts w:ascii="Arial" w:hAnsi="Arial" w:cs="Arial"/>
        </w:rPr>
      </w:pPr>
    </w:p>
    <w:p w14:paraId="07A2F8F0" w14:textId="77777777" w:rsidR="00713876" w:rsidRPr="00CA5010" w:rsidRDefault="00713876">
      <w:pPr>
        <w:rPr>
          <w:rFonts w:ascii="Arial" w:hAnsi="Arial" w:cs="Arial"/>
        </w:rPr>
      </w:pPr>
    </w:p>
    <w:p w14:paraId="1234C331" w14:textId="77777777" w:rsidR="00713876" w:rsidRPr="00CA5010" w:rsidRDefault="00713876">
      <w:pPr>
        <w:rPr>
          <w:rFonts w:ascii="Arial" w:hAnsi="Arial" w:cs="Arial"/>
        </w:rPr>
      </w:pPr>
    </w:p>
    <w:p w14:paraId="0D30E487" w14:textId="77777777" w:rsidR="00713876" w:rsidRPr="00CA5010" w:rsidRDefault="00713876">
      <w:pPr>
        <w:rPr>
          <w:rFonts w:ascii="Arial" w:hAnsi="Arial" w:cs="Arial"/>
        </w:rPr>
      </w:pPr>
    </w:p>
    <w:p w14:paraId="27BBCB96" w14:textId="77777777" w:rsidR="00713876" w:rsidRPr="00CA5010" w:rsidRDefault="00713876">
      <w:pPr>
        <w:rPr>
          <w:rFonts w:ascii="Arial" w:hAnsi="Arial" w:cs="Arial"/>
        </w:rPr>
      </w:pPr>
    </w:p>
    <w:p w14:paraId="6A7E0A56" w14:textId="77777777" w:rsidR="00713876" w:rsidRPr="00CA5010" w:rsidRDefault="00713876">
      <w:pPr>
        <w:rPr>
          <w:rFonts w:ascii="Arial" w:hAnsi="Arial" w:cs="Arial"/>
        </w:rPr>
      </w:pPr>
    </w:p>
    <w:p w14:paraId="005F8513" w14:textId="77777777" w:rsidR="00713876" w:rsidRPr="00CA5010" w:rsidRDefault="00713876">
      <w:pPr>
        <w:rPr>
          <w:rFonts w:ascii="Arial" w:hAnsi="Arial" w:cs="Arial"/>
          <w:lang w:eastAsia="de-DE"/>
        </w:rPr>
      </w:pPr>
    </w:p>
    <w:p w14:paraId="6B80D8BB" w14:textId="77777777" w:rsidR="00713876" w:rsidRPr="00CA5010" w:rsidRDefault="00713876">
      <w:pPr>
        <w:rPr>
          <w:rFonts w:ascii="Arial" w:hAnsi="Arial" w:cs="Arial"/>
        </w:rPr>
      </w:pPr>
    </w:p>
    <w:p w14:paraId="49076BEE" w14:textId="77777777" w:rsidR="00713876" w:rsidRPr="00CA5010" w:rsidRDefault="00713876">
      <w:pPr>
        <w:rPr>
          <w:rFonts w:ascii="Arial" w:hAnsi="Arial" w:cs="Arial"/>
          <w:lang w:eastAsia="de-DE"/>
        </w:rPr>
      </w:pPr>
    </w:p>
    <w:p w14:paraId="3CC46433" w14:textId="77777777" w:rsidR="00713876" w:rsidRPr="00CA5010" w:rsidRDefault="00713876">
      <w:pPr>
        <w:rPr>
          <w:rFonts w:ascii="Arial" w:hAnsi="Arial" w:cs="Arial"/>
        </w:rPr>
      </w:pPr>
    </w:p>
    <w:p w14:paraId="5544D117" w14:textId="77777777" w:rsidR="00713876" w:rsidRPr="00CA5010" w:rsidRDefault="00713876">
      <w:pPr>
        <w:rPr>
          <w:rFonts w:ascii="Arial" w:hAnsi="Arial" w:cs="Arial"/>
        </w:rPr>
      </w:pPr>
    </w:p>
    <w:p w14:paraId="4C165405" w14:textId="77777777" w:rsidR="00713876" w:rsidRPr="00CA5010" w:rsidRDefault="00713876">
      <w:pPr>
        <w:rPr>
          <w:rFonts w:ascii="Arial" w:hAnsi="Arial" w:cs="Arial"/>
        </w:rPr>
      </w:pPr>
    </w:p>
    <w:p w14:paraId="0FA2168A" w14:textId="77777777" w:rsidR="00713876" w:rsidRPr="00CA5010" w:rsidRDefault="00713876">
      <w:pPr>
        <w:rPr>
          <w:rFonts w:ascii="Arial" w:hAnsi="Arial" w:cs="Arial"/>
        </w:rPr>
      </w:pPr>
    </w:p>
    <w:p w14:paraId="584773FD" w14:textId="77777777" w:rsidR="00713876" w:rsidRPr="00CA5010" w:rsidRDefault="00713876">
      <w:pPr>
        <w:rPr>
          <w:rFonts w:ascii="Arial" w:hAnsi="Arial" w:cs="Arial"/>
          <w:lang w:eastAsia="de-DE"/>
        </w:rPr>
      </w:pPr>
    </w:p>
    <w:p w14:paraId="4839922B" w14:textId="77777777" w:rsidR="00713876" w:rsidRPr="00CA5010" w:rsidRDefault="00713876">
      <w:pPr>
        <w:rPr>
          <w:rFonts w:ascii="Arial" w:hAnsi="Arial" w:cs="Arial"/>
        </w:rPr>
      </w:pPr>
    </w:p>
    <w:p w14:paraId="63A94C9E" w14:textId="77777777" w:rsidR="00713876" w:rsidRPr="00CA5010" w:rsidRDefault="00713876">
      <w:pPr>
        <w:rPr>
          <w:rFonts w:ascii="Arial" w:hAnsi="Arial" w:cs="Arial"/>
        </w:rPr>
      </w:pPr>
    </w:p>
    <w:p w14:paraId="70ED30CC" w14:textId="77777777" w:rsidR="00713876" w:rsidRPr="00CA5010" w:rsidRDefault="00713876">
      <w:pPr>
        <w:rPr>
          <w:rFonts w:ascii="Arial" w:hAnsi="Arial" w:cs="Arial"/>
          <w:lang w:eastAsia="de-DE"/>
        </w:rPr>
      </w:pPr>
    </w:p>
    <w:p w14:paraId="5675F56C" w14:textId="77777777" w:rsidR="00713876" w:rsidRPr="00CA5010" w:rsidRDefault="00713876">
      <w:pPr>
        <w:rPr>
          <w:rFonts w:ascii="Arial" w:hAnsi="Arial" w:cs="Arial"/>
        </w:rPr>
      </w:pPr>
    </w:p>
    <w:p w14:paraId="06551F0F" w14:textId="77777777" w:rsidR="00713876" w:rsidRPr="00CA5010" w:rsidRDefault="00713876">
      <w:pPr>
        <w:rPr>
          <w:rFonts w:ascii="Arial" w:hAnsi="Arial" w:cs="Arial"/>
        </w:rPr>
      </w:pPr>
    </w:p>
    <w:p w14:paraId="0A95285E" w14:textId="77777777" w:rsidR="00713876" w:rsidRPr="00CA5010" w:rsidRDefault="00713876">
      <w:pPr>
        <w:rPr>
          <w:rFonts w:ascii="Arial" w:hAnsi="Arial" w:cs="Arial"/>
        </w:rPr>
      </w:pPr>
    </w:p>
    <w:p w14:paraId="173A4E2E" w14:textId="77777777" w:rsidR="00713876" w:rsidRPr="00CA5010" w:rsidRDefault="00713876">
      <w:pPr>
        <w:rPr>
          <w:rFonts w:ascii="Arial" w:hAnsi="Arial" w:cs="Arial"/>
        </w:rPr>
      </w:pPr>
    </w:p>
    <w:p w14:paraId="32D5FEBF" w14:textId="77777777" w:rsidR="00713876" w:rsidRPr="00CA5010" w:rsidRDefault="00713876">
      <w:pPr>
        <w:rPr>
          <w:rFonts w:ascii="Arial" w:hAnsi="Arial" w:cs="Arial"/>
        </w:rPr>
      </w:pPr>
    </w:p>
    <w:p w14:paraId="569ABC87" w14:textId="77777777" w:rsidR="00713876" w:rsidRPr="00CA5010" w:rsidRDefault="00713876">
      <w:pPr>
        <w:rPr>
          <w:rFonts w:ascii="Arial" w:hAnsi="Arial" w:cs="Arial"/>
        </w:rPr>
      </w:pPr>
    </w:p>
    <w:p w14:paraId="093F6A67" w14:textId="77777777" w:rsidR="00713876" w:rsidRPr="00CA5010" w:rsidRDefault="00713876">
      <w:pPr>
        <w:rPr>
          <w:rFonts w:ascii="Arial" w:hAnsi="Arial" w:cs="Arial"/>
        </w:rPr>
      </w:pPr>
    </w:p>
    <w:p w14:paraId="60E19F59" w14:textId="77777777" w:rsidR="00713876" w:rsidRPr="00CA5010" w:rsidRDefault="00713876">
      <w:pPr>
        <w:rPr>
          <w:rFonts w:ascii="Arial" w:hAnsi="Arial" w:cs="Arial"/>
        </w:rPr>
      </w:pPr>
    </w:p>
    <w:p w14:paraId="4AAB006F" w14:textId="74280FBB" w:rsidR="00713876" w:rsidRDefault="00713876">
      <w:pPr>
        <w:rPr>
          <w:rFonts w:ascii="Arial" w:hAnsi="Arial" w:cs="Arial"/>
        </w:rPr>
      </w:pPr>
    </w:p>
    <w:p w14:paraId="3FF06E59" w14:textId="05C61817" w:rsidR="00CA5010" w:rsidRDefault="00CA5010">
      <w:pPr>
        <w:rPr>
          <w:rFonts w:ascii="Arial" w:hAnsi="Arial" w:cs="Arial"/>
        </w:rPr>
      </w:pPr>
    </w:p>
    <w:p w14:paraId="1B96CFF9" w14:textId="77777777" w:rsidR="00CA5010" w:rsidRPr="00CA5010" w:rsidRDefault="00CA5010">
      <w:pPr>
        <w:rPr>
          <w:rFonts w:ascii="Arial" w:hAnsi="Arial" w:cs="Arial"/>
        </w:rPr>
      </w:pPr>
    </w:p>
    <w:p w14:paraId="1D3C79C5" w14:textId="77777777" w:rsidR="00713876" w:rsidRPr="00CA5010" w:rsidRDefault="00713876">
      <w:pPr>
        <w:rPr>
          <w:rFonts w:ascii="Arial" w:hAnsi="Arial" w:cs="Arial"/>
        </w:rPr>
      </w:pPr>
    </w:p>
    <w:p w14:paraId="34182D12" w14:textId="77777777" w:rsidR="00713876" w:rsidRPr="00CA5010" w:rsidRDefault="00713876">
      <w:pPr>
        <w:rPr>
          <w:rFonts w:ascii="Arial" w:hAnsi="Arial" w:cs="Arial"/>
        </w:rPr>
      </w:pPr>
    </w:p>
    <w:p w14:paraId="1E85CF5A" w14:textId="77777777" w:rsidR="00713876" w:rsidRPr="00CA5010" w:rsidRDefault="00713876">
      <w:pPr>
        <w:rPr>
          <w:rFonts w:ascii="Arial" w:hAnsi="Arial" w:cs="Arial"/>
        </w:rPr>
      </w:pPr>
    </w:p>
    <w:p w14:paraId="0E7071EF" w14:textId="77777777" w:rsidR="00713876" w:rsidRPr="00CA5010" w:rsidRDefault="00713876">
      <w:pPr>
        <w:rPr>
          <w:rFonts w:ascii="Arial" w:hAnsi="Arial" w:cs="Arial"/>
        </w:rPr>
      </w:pPr>
    </w:p>
    <w:p w14:paraId="0ACFA72F" w14:textId="0245D19F" w:rsidR="00713876" w:rsidRPr="00CA5010" w:rsidRDefault="007942A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7E43FC" wp14:editId="464C903A">
                <wp:simplePos x="0" y="0"/>
                <wp:positionH relativeFrom="column">
                  <wp:posOffset>9575800</wp:posOffset>
                </wp:positionH>
                <wp:positionV relativeFrom="paragraph">
                  <wp:posOffset>2429510</wp:posOffset>
                </wp:positionV>
                <wp:extent cx="317500" cy="2641600"/>
                <wp:effectExtent l="0" t="38100" r="44450" b="6350"/>
                <wp:wrapNone/>
                <wp:docPr id="2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00" cy="26416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FC1AD" id="Line 4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4pt,191.3pt" to="779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" strokeweight=".26mm">
                <v:stroke endarrow="block"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02E5FF" wp14:editId="466B539A">
                <wp:simplePos x="0" y="0"/>
                <wp:positionH relativeFrom="column">
                  <wp:posOffset>9398000</wp:posOffset>
                </wp:positionH>
                <wp:positionV relativeFrom="paragraph">
                  <wp:posOffset>5058410</wp:posOffset>
                </wp:positionV>
                <wp:extent cx="228600" cy="228600"/>
                <wp:effectExtent l="0" t="0" r="0" b="0"/>
                <wp:wrapNone/>
                <wp:docPr id="26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F55FB2" id="Oval 63" o:spid="_x0000_s1026" style="position:absolute;margin-left:740pt;margin-top:398.3pt;width:18pt;height:18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" strokeweight=".26mm">
                <v:stroke joinstyle="miter"/>
              </v:oval>
            </w:pict>
          </mc:Fallback>
        </mc:AlternateContent>
      </w:r>
    </w:p>
    <w:p w14:paraId="5B4D62E1" w14:textId="77777777" w:rsidR="00713876" w:rsidRPr="00CA5010" w:rsidRDefault="00713876">
      <w:pPr>
        <w:rPr>
          <w:rFonts w:ascii="Arial" w:hAnsi="Arial" w:cs="Arial"/>
        </w:rPr>
      </w:pPr>
    </w:p>
    <w:p w14:paraId="42D74368" w14:textId="32B80060" w:rsidR="00713876" w:rsidRPr="00CA5010" w:rsidRDefault="00381C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17A11AC0" wp14:editId="52919CC7">
                <wp:simplePos x="0" y="0"/>
                <wp:positionH relativeFrom="column">
                  <wp:posOffset>-120015</wp:posOffset>
                </wp:positionH>
                <wp:positionV relativeFrom="paragraph">
                  <wp:posOffset>-501015</wp:posOffset>
                </wp:positionV>
                <wp:extent cx="9718675" cy="4161155"/>
                <wp:effectExtent l="0" t="0" r="15875" b="10795"/>
                <wp:wrapNone/>
                <wp:docPr id="28" name="Gruppieren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18675" cy="4161155"/>
                          <a:chOff x="0" y="0"/>
                          <a:chExt cx="9718675" cy="3460646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406189"/>
                            <a:ext cx="9693533" cy="3054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87B81" w14:textId="77777777" w:rsidR="00713876" w:rsidRDefault="00713876" w:rsidP="00D65583">
                              <w:pPr>
                                <w:pStyle w:val="berschrift1"/>
                              </w:pPr>
                              <w:r>
                                <w:rPr>
                                  <w:sz w:val="24"/>
                                </w:rPr>
                                <w:t>Allgemeine Lehr- und Lernvoraussetzungen</w:t>
                              </w:r>
                            </w:p>
                            <w:tbl>
                              <w:tblPr>
                                <w:tblW w:w="14974" w:type="dxa"/>
                                <w:tblInd w:w="70" w:type="dxa"/>
                                <w:tblLayout w:type="fixed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261"/>
                                <w:gridCol w:w="5670"/>
                                <w:gridCol w:w="6043"/>
                              </w:tblGrid>
                              <w:tr w:rsidR="00713876" w14:paraId="74695AF8" w14:textId="77777777" w:rsidTr="009C1E9A">
                                <w:tc>
                                  <w:tcPr>
                                    <w:tcW w:w="326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1876C428" w14:textId="77777777" w:rsidR="00713876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Merkmale</w:t>
                                    </w:r>
                                  </w:p>
                                </w:tc>
                                <w:tc>
                                  <w:tcPr>
                                    <w:tcW w:w="567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1F4FE02A" w14:textId="77777777" w:rsidR="00713876" w:rsidRDefault="00713876">
                                    <w:pPr>
                                      <w:pStyle w:val="berschrift6"/>
                                      <w:snapToGrid w:val="0"/>
                                    </w:pPr>
                                    <w:r>
                                      <w:t>Ausprägung</w:t>
                                    </w:r>
                                  </w:p>
                                </w:tc>
                                <w:tc>
                                  <w:tcPr>
                                    <w:tcW w:w="604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5657767C" w14:textId="77777777" w:rsidR="00713876" w:rsidRDefault="00713876">
                                    <w:pPr>
                                      <w:pStyle w:val="berschrift6"/>
                                      <w:snapToGrid w:val="0"/>
                                      <w:jc w:val="right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t>Konsequenzen für den Lehr- und Lernprozess</w:t>
                                    </w:r>
                                  </w:p>
                                </w:tc>
                              </w:tr>
                              <w:tr w:rsidR="00713876" w14:paraId="70DDE9D4" w14:textId="77777777" w:rsidTr="009C1E9A">
                                <w:tc>
                                  <w:tcPr>
                                    <w:tcW w:w="326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08D3D9D4" w14:textId="77777777" w:rsidR="00713876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bCs/>
                                        <w:color w:val="7F7F7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Allgemeine Angaben</w:t>
                                    </w:r>
                                  </w:p>
                                </w:tc>
                                <w:tc>
                                  <w:tcPr>
                                    <w:tcW w:w="567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5F01C630" w14:textId="0B70A225" w:rsidR="00713876" w:rsidRPr="006E5C3D" w:rsidRDefault="00736B60" w:rsidP="000E7650">
                                    <w:pPr>
                                      <w:snapToGrid w:val="0"/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Die D7/8 besteht aus </w:t>
                                    </w:r>
                                    <w:r w:rsidR="006A1FA9"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28 </w:t>
                                    </w:r>
                                    <w:proofErr w:type="spellStart"/>
                                    <w:proofErr w:type="gramStart"/>
                                    <w:r w:rsidR="006A1FA9"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  <w:t>Schüler:innen</w:t>
                                    </w:r>
                                    <w:proofErr w:type="spellEnd"/>
                                    <w:proofErr w:type="gramEnd"/>
                                    <w:r w:rsidR="006A1FA9"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  <w:t>, von denen ein Schüler sonderpädagogischen Förderbedarf hat</w:t>
                                    </w:r>
                                    <w:r w:rsidR="000E7650">
                                      <w:rPr>
                                        <w:rFonts w:ascii="Arial" w:eastAsia="Arial" w:hAnsi="Arial" w:cs="Arial"/>
                                        <w:bCs/>
                                        <w:sz w:val="20"/>
                                        <w:szCs w:val="20"/>
                                      </w:rPr>
                                      <w:t>. Herr Lackmann unterrichtet die Lerngruppe seit diesem Schuljahr.</w:t>
                                    </w:r>
                                  </w:p>
                                </w:tc>
                                <w:tc>
                                  <w:tcPr>
                                    <w:tcW w:w="604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79BA2ABC" w14:textId="061C23E9" w:rsidR="00713876" w:rsidRDefault="000949E5" w:rsidP="00783256">
                                    <w:pPr>
                                      <w:tabs>
                                        <w:tab w:val="left" w:pos="2694"/>
                                      </w:tabs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In der ersten Unterrichtsreihe spielt die Diagnose der </w:t>
                                    </w:r>
                                    <w:r w:rsidR="00F17068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individuellen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Lernvoraussetzungen eine </w:t>
                                    </w:r>
                                    <w:r w:rsidR="00F17068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wichtige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 Rolle, um in der weiteren Arbeit angemessen differenzieren zu können. Dieser Prozess ist noch nicht abgeschlossen.</w:t>
                                    </w:r>
                                  </w:p>
                                  <w:p w14:paraId="760675B0" w14:textId="77777777" w:rsidR="00713876" w:rsidRPr="00F50913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713876" w14:paraId="1E7B4F9C" w14:textId="77777777" w:rsidTr="009C1E9A">
                                <w:tc>
                                  <w:tcPr>
                                    <w:tcW w:w="326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0C6064D4" w14:textId="77777777" w:rsidR="00713876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Vorkenntnisse/Leistungsstand</w:t>
                                    </w:r>
                                  </w:p>
                                  <w:p w14:paraId="6908C166" w14:textId="77777777" w:rsidR="00713876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(fachlich, methodisch, medial)</w:t>
                                    </w:r>
                                  </w:p>
                                  <w:p w14:paraId="0FF06297" w14:textId="77777777" w:rsidR="00713876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rPr>
                                        <w:rFonts w:ascii="Arial" w:hAnsi="Arial" w:cs="Arial"/>
                                        <w:b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31331F80" w14:textId="1902B899" w:rsidR="00D305BB" w:rsidRPr="00142806" w:rsidRDefault="00DC201D" w:rsidP="00D305BB">
                                    <w:pPr>
                                      <w:pStyle w:val="berschrift6"/>
                                      <w:numPr>
                                        <w:ilvl w:val="0"/>
                                        <w:numId w:val="0"/>
                                      </w:numPr>
                                      <w:snapToGrid w:val="0"/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  <w:r w:rsidR="006C0D88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as Fach Physik als reines Fach ist für die Lerngruppe neu. </w:t>
                                    </w:r>
                                    <w:r w:rsidR="003441CA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Es bestehen, gemessen a</w:t>
                                    </w:r>
                                    <w:r w:rsidR="00E665E2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n der Klassenstufe, große Wissenslücken.</w:t>
                                    </w:r>
                                    <w:r w:rsidR="006C7115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Das Anfertigen eines Versuchsprotokolls ist noch nicht von allen verinnerlicht.</w:t>
                                    </w:r>
                                    <w:r w:rsidR="00E665E2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In Bezug auf </w:t>
                                    </w:r>
                                    <w:r w:rsidR="001E69E1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die übergeordneten Kompetenzen sowie das Erarbeiten neuer Inhalte bestehen große Unterschiede </w:t>
                                    </w:r>
                                    <w:r w:rsidR="00277D7B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innerhalb der Lerngruppe mit vielen sehr starken bis hin zu mehreren sehr schwachen </w:t>
                                    </w:r>
                                    <w:proofErr w:type="spellStart"/>
                                    <w:proofErr w:type="gramStart"/>
                                    <w:r w:rsidR="00277D7B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Schüler:innen</w:t>
                                    </w:r>
                                    <w:proofErr w:type="spellEnd"/>
                                    <w:proofErr w:type="gramEnd"/>
                                    <w:r w:rsidR="00D305BB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. </w:t>
                                    </w:r>
                                    <w:r w:rsidR="00142806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In der letzten Stunde haben die </w:t>
                                    </w:r>
                                    <w:proofErr w:type="spellStart"/>
                                    <w:proofErr w:type="gramStart"/>
                                    <w:r w:rsidR="00142806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Schüler:innen</w:t>
                                    </w:r>
                                    <w:proofErr w:type="spellEnd"/>
                                    <w:proofErr w:type="gramEnd"/>
                                    <w:r w:rsidR="00142806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die verschiedenen Energieformen kennengelernt und wissen, dass diese ineinander umgewandelt werden können.</w:t>
                                    </w:r>
                                  </w:p>
                                </w:tc>
                                <w:tc>
                                  <w:tcPr>
                                    <w:tcW w:w="604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114C49B2" w14:textId="2A46F702" w:rsidR="00713876" w:rsidRDefault="00E2530D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Der Differenzierung sowie der individuellen Förderung kommt im Unterricht eine besonders wichtige Rolle zu.</w:t>
                                    </w:r>
                                  </w:p>
                                  <w:p w14:paraId="36B3DD20" w14:textId="3EE76621" w:rsidR="00713876" w:rsidRDefault="005973A7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Die fehlenden Grundlagen werden in dem Maße nachgeholt, wie sie als Grundlage der </w:t>
                                    </w:r>
                                    <w:r w:rsidR="009C1E9A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aktuellen Unterrichtsreihe benötigt werden.</w:t>
                                    </w:r>
                                  </w:p>
                                  <w:p w14:paraId="2D36D597" w14:textId="36ED4D7D" w:rsidR="00713876" w:rsidRDefault="006C7115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Die Anfertigung des Versuchsprotokolls wird durch ein Arbeitsblatt angeleitet.</w:t>
                                    </w:r>
                                  </w:p>
                                  <w:p w14:paraId="2BACC7D7" w14:textId="77777777" w:rsidR="00713876" w:rsidRPr="00F50913" w:rsidRDefault="00713876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  <w:tr w:rsidR="00713876" w14:paraId="656DC43C" w14:textId="77777777" w:rsidTr="009C1E9A">
                                <w:trPr>
                                  <w:trHeight w:val="620"/>
                                </w:trPr>
                                <w:tc>
                                  <w:tcPr>
                                    <w:tcW w:w="3261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3DE79058" w14:textId="53203C7D" w:rsidR="00713876" w:rsidRDefault="00713876" w:rsidP="00381C80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Lern-, Arbeits- und Sozial-, Regelverhalten</w:t>
                                    </w:r>
                                  </w:p>
                                </w:tc>
                                <w:tc>
                                  <w:tcPr>
                                    <w:tcW w:w="5670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637A9DBC" w14:textId="24870A69" w:rsidR="00713876" w:rsidRPr="006E5C3D" w:rsidRDefault="00260A0F" w:rsidP="00381C80">
                                    <w:pPr>
                                      <w:pStyle w:val="berschrift6"/>
                                      <w:numPr>
                                        <w:ilvl w:val="0"/>
                                        <w:numId w:val="0"/>
                                      </w:numPr>
                                      <w:snapToGrid w:val="0"/>
                                    </w:pPr>
                                    <w:r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Die Lerngruppe zeigt ein großes Interesse an physikalischen Inhalten, und im </w:t>
                                    </w:r>
                                    <w:r w:rsidR="003B6ED0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Ganzen ein der Altersstufe angemessenes Arbeits- und Regelverhalten.</w:t>
                                    </w:r>
                                    <w:r w:rsidR="005632D6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D15207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Das Arbeitstempo mancher </w:t>
                                    </w:r>
                                    <w:proofErr w:type="spellStart"/>
                                    <w:proofErr w:type="gramStart"/>
                                    <w:r w:rsidR="00D15207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>Schüler:innen</w:t>
                                    </w:r>
                                    <w:proofErr w:type="spellEnd"/>
                                    <w:proofErr w:type="gramEnd"/>
                                    <w:r w:rsidR="00D15207">
                                      <w:rPr>
                                        <w:b w:val="0"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ist langsam.</w:t>
                                    </w:r>
                                  </w:p>
                                  <w:p w14:paraId="72023054" w14:textId="77777777" w:rsidR="00713876" w:rsidRPr="006E5C3D" w:rsidRDefault="00713876" w:rsidP="00D65583"/>
                                </w:tc>
                                <w:tc>
                                  <w:tcPr>
                                    <w:tcW w:w="6043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</w:tcPr>
                                  <w:p w14:paraId="2C94D9A1" w14:textId="01DE9A99" w:rsidR="00713876" w:rsidRPr="00D15207" w:rsidRDefault="00D15207">
                                    <w:pPr>
                                      <w:tabs>
                                        <w:tab w:val="left" w:pos="2694"/>
                                      </w:tabs>
                                      <w:snapToGrid w:val="0"/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Es wird mit einer Zeitvorgabe in der Experimentierphase gearbeitet, um die Gruppen zu zügigem Arbeiten anzuleiten.</w:t>
                                    </w:r>
                                  </w:p>
                                </w:tc>
                              </w:tr>
                            </w:tbl>
                            <w:p w14:paraId="44B53CCE" w14:textId="77777777" w:rsidR="00713876" w:rsidRDefault="00713876" w:rsidP="00D65583"/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18675" cy="3460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4553B" w14:textId="77777777" w:rsidR="00713876" w:rsidRPr="000E4939" w:rsidRDefault="00713876" w:rsidP="00D65583">
                              <w:r w:rsidRPr="000E4939">
                                <w:rPr>
                                  <w:rFonts w:ascii="Arial" w:hAnsi="Arial" w:cs="Arial"/>
                                  <w:b/>
                                </w:rPr>
                                <w:t xml:space="preserve">Welche allgemeinen Lehr- und Lernvoraussetzungen müssen für die Planung dieser Stunde Berücksichtigung finden? </w:t>
                              </w: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11AC0" id="Gruppieren 53" o:spid="_x0000_s1030" style="position:absolute;margin-left:-9.45pt;margin-top:-39.45pt;width:765.25pt;height:327.65pt;z-index:251651584" coordsize="97186,3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">
                <v:shape id="Text Box 2" o:spid="_x0000_s1031" type="#_x0000_t202" style="position:absolute;left:127;top:4061;width:96935;height:30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" strokeweight="0">
                  <v:textbox inset="7.95pt,4.35pt,7.95pt,4.35pt">
                    <w:txbxContent>
                      <w:p w14:paraId="18087B81" w14:textId="77777777" w:rsidR="00713876" w:rsidRDefault="00713876" w:rsidP="00D65583">
                        <w:pPr>
                          <w:pStyle w:val="berschrift1"/>
                        </w:pPr>
                        <w:r>
                          <w:rPr>
                            <w:sz w:val="24"/>
                          </w:rPr>
                          <w:t>Allgemeine Lehr- und Lernvoraussetzungen</w:t>
                        </w:r>
                      </w:p>
                      <w:tbl>
                        <w:tblPr>
                          <w:tblW w:w="14974" w:type="dxa"/>
                          <w:tblInd w:w="70" w:type="dxa"/>
                          <w:tblLayout w:type="fixed"/>
                          <w:tblCellMar>
                            <w:left w:w="70" w:type="dxa"/>
                            <w:right w:w="7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261"/>
                          <w:gridCol w:w="5670"/>
                          <w:gridCol w:w="6043"/>
                        </w:tblGrid>
                        <w:tr w:rsidR="00713876" w14:paraId="74695AF8" w14:textId="77777777" w:rsidTr="009C1E9A">
                          <w:tc>
                            <w:tcPr>
                              <w:tcW w:w="326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1876C428" w14:textId="77777777" w:rsidR="00713876" w:rsidRDefault="00713876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Merkmale</w:t>
                              </w:r>
                            </w:p>
                          </w:tc>
                          <w:tc>
                            <w:tcPr>
                              <w:tcW w:w="567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1F4FE02A" w14:textId="77777777" w:rsidR="00713876" w:rsidRDefault="00713876">
                              <w:pPr>
                                <w:pStyle w:val="berschrift6"/>
                                <w:snapToGrid w:val="0"/>
                              </w:pPr>
                              <w:r>
                                <w:t>Ausprägung</w:t>
                              </w:r>
                            </w:p>
                          </w:tc>
                          <w:tc>
                            <w:tcPr>
                              <w:tcW w:w="6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14:paraId="5657767C" w14:textId="77777777" w:rsidR="00713876" w:rsidRDefault="00713876">
                              <w:pPr>
                                <w:pStyle w:val="berschrift6"/>
                                <w:snapToGrid w:val="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t>Konsequenzen für den Lehr- und Lernprozess</w:t>
                              </w:r>
                            </w:p>
                          </w:tc>
                        </w:tr>
                        <w:tr w:rsidR="00713876" w14:paraId="70DDE9D4" w14:textId="77777777" w:rsidTr="009C1E9A">
                          <w:tc>
                            <w:tcPr>
                              <w:tcW w:w="326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08D3D9D4" w14:textId="77777777" w:rsidR="00713876" w:rsidRDefault="00713876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bCs/>
                                  <w:color w:val="7F7F7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Allgemeine Angaben</w:t>
                              </w:r>
                            </w:p>
                          </w:tc>
                          <w:tc>
                            <w:tcPr>
                              <w:tcW w:w="567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5F01C630" w14:textId="0B70A225" w:rsidR="00713876" w:rsidRPr="006E5C3D" w:rsidRDefault="00736B60" w:rsidP="000E7650">
                              <w:pPr>
                                <w:snapToGrid w:val="0"/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Die D7/8 besteht aus </w:t>
                              </w:r>
                              <w:r w:rsidR="006A1FA9"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28 </w:t>
                              </w:r>
                              <w:proofErr w:type="spellStart"/>
                              <w:proofErr w:type="gramStart"/>
                              <w:r w:rsidR="006A1FA9"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6A1FA9"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  <w:t>, von denen ein Schüler sonderpädagogischen Förderbedarf hat</w:t>
                              </w:r>
                              <w:r w:rsidR="000E7650">
                                <w:rPr>
                                  <w:rFonts w:ascii="Arial" w:eastAsia="Arial" w:hAnsi="Arial" w:cs="Arial"/>
                                  <w:bCs/>
                                  <w:sz w:val="20"/>
                                  <w:szCs w:val="20"/>
                                </w:rPr>
                                <w:t>. Herr Lackmann unterrichtet die Lerngruppe seit diesem Schuljahr.</w:t>
                              </w:r>
                            </w:p>
                          </w:tc>
                          <w:tc>
                            <w:tcPr>
                              <w:tcW w:w="6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14:paraId="79BA2ABC" w14:textId="061C23E9" w:rsidR="00713876" w:rsidRDefault="000949E5" w:rsidP="00783256">
                              <w:pPr>
                                <w:tabs>
                                  <w:tab w:val="left" w:pos="2694"/>
                                </w:tabs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In der ersten Unterrichtsreihe spielt die Diagnose der </w:t>
                              </w:r>
                              <w:r w:rsidR="00F17068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individuellen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Lernvoraussetzungen eine </w:t>
                              </w:r>
                              <w:r w:rsidR="00F17068">
                                <w:rPr>
                                  <w:rFonts w:ascii="Arial" w:hAnsi="Arial" w:cs="Arial"/>
                                  <w:sz w:val="20"/>
                                </w:rPr>
                                <w:t>wichtige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 Rolle, um in der weiteren Arbeit angemessen differenzieren zu können. Dieser Prozess ist noch nicht abgeschlossen.</w:t>
                              </w:r>
                            </w:p>
                            <w:p w14:paraId="760675B0" w14:textId="77777777" w:rsidR="00713876" w:rsidRPr="00F50913" w:rsidRDefault="00713876">
                              <w:pPr>
                                <w:tabs>
                                  <w:tab w:val="left" w:pos="2694"/>
                                </w:tabs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13876" w14:paraId="1E7B4F9C" w14:textId="77777777" w:rsidTr="009C1E9A">
                          <w:tc>
                            <w:tcPr>
                              <w:tcW w:w="326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0C6064D4" w14:textId="77777777" w:rsidR="00713876" w:rsidRDefault="00713876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Vorkenntnisse/Leistungsstand</w:t>
                              </w:r>
                            </w:p>
                            <w:p w14:paraId="6908C166" w14:textId="77777777" w:rsidR="00713876" w:rsidRDefault="00713876">
                              <w:pPr>
                                <w:tabs>
                                  <w:tab w:val="left" w:pos="2694"/>
                                </w:tabs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(fachlich, methodisch, medial)</w:t>
                              </w:r>
                            </w:p>
                            <w:p w14:paraId="0FF06297" w14:textId="77777777" w:rsidR="00713876" w:rsidRDefault="00713876">
                              <w:pPr>
                                <w:tabs>
                                  <w:tab w:val="left" w:pos="2694"/>
                                </w:tabs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31331F80" w14:textId="1902B899" w:rsidR="00D305BB" w:rsidRPr="00142806" w:rsidRDefault="00DC201D" w:rsidP="00D305BB">
                              <w:pPr>
                                <w:pStyle w:val="berschrift6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6C0D88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as Fach Physik als reines Fach ist für die Lerngruppe neu. </w:t>
                              </w:r>
                              <w:r w:rsidR="003441CA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Es bestehen, gemessen a</w:t>
                              </w:r>
                              <w:r w:rsidR="00E665E2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n der Klassenstufe, große Wissenslücken.</w:t>
                              </w:r>
                              <w:r w:rsidR="006C7115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Das Anfertigen eines Versuchsprotokolls ist noch nicht von allen verinnerlicht.</w:t>
                              </w:r>
                              <w:r w:rsidR="00E665E2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In Bezug auf </w:t>
                              </w:r>
                              <w:r w:rsidR="001E69E1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die übergeordneten Kompetenzen sowie das Erarbeiten neuer Inhalte bestehen große Unterschiede </w:t>
                              </w:r>
                              <w:r w:rsidR="00277D7B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innerhalb der Lerngruppe mit vielen sehr starken bis hin zu mehreren sehr schwachen </w:t>
                              </w:r>
                              <w:proofErr w:type="spellStart"/>
                              <w:proofErr w:type="gramStart"/>
                              <w:r w:rsidR="00277D7B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D305BB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 w:rsidR="00142806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In der letzten Stunde haben die </w:t>
                              </w:r>
                              <w:proofErr w:type="spellStart"/>
                              <w:proofErr w:type="gramStart"/>
                              <w:r w:rsidR="00142806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142806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die verschiedenen Energieformen kennengelernt und wissen, dass diese ineinander umgewandelt werden können.</w:t>
                              </w:r>
                            </w:p>
                          </w:tc>
                          <w:tc>
                            <w:tcPr>
                              <w:tcW w:w="6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14:paraId="114C49B2" w14:textId="2A46F702" w:rsidR="00713876" w:rsidRDefault="00E2530D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Der Differenzierung sowie der individuellen Förderung kommt im Unterricht eine besonders wichtige Rolle zu.</w:t>
                              </w:r>
                            </w:p>
                            <w:p w14:paraId="36B3DD20" w14:textId="3EE76621" w:rsidR="00713876" w:rsidRDefault="005973A7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Die fehlenden Grundlagen werden in dem Maße nachgeholt, wie sie als Grundlage der </w:t>
                              </w:r>
                              <w:r w:rsidR="009C1E9A">
                                <w:rPr>
                                  <w:rFonts w:ascii="Arial" w:hAnsi="Arial" w:cs="Arial"/>
                                  <w:sz w:val="20"/>
                                </w:rPr>
                                <w:t>aktuellen Unterrichtsreihe benötigt werden.</w:t>
                              </w:r>
                            </w:p>
                            <w:p w14:paraId="2D36D597" w14:textId="36ED4D7D" w:rsidR="00713876" w:rsidRDefault="006C7115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Die Anfertigung des Versuchsprotokolls wird durch ein Arbeitsblatt angeleitet.</w:t>
                              </w:r>
                            </w:p>
                            <w:p w14:paraId="2BACC7D7" w14:textId="77777777" w:rsidR="00713876" w:rsidRPr="00F50913" w:rsidRDefault="00713876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</w:p>
                          </w:tc>
                        </w:tr>
                        <w:tr w:rsidR="00713876" w14:paraId="656DC43C" w14:textId="77777777" w:rsidTr="009C1E9A">
                          <w:trPr>
                            <w:trHeight w:val="620"/>
                          </w:trPr>
                          <w:tc>
                            <w:tcPr>
                              <w:tcW w:w="3261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3DE79058" w14:textId="53203C7D" w:rsidR="00713876" w:rsidRDefault="00713876" w:rsidP="00381C80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Lern-, Arbeits- und Sozial-, Regelverhalten</w:t>
                              </w:r>
                            </w:p>
                          </w:tc>
                          <w:tc>
                            <w:tcPr>
                              <w:tcW w:w="567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  <w:shd w:val="clear" w:color="auto" w:fill="auto"/>
                            </w:tcPr>
                            <w:p w14:paraId="637A9DBC" w14:textId="24870A69" w:rsidR="00713876" w:rsidRPr="006E5C3D" w:rsidRDefault="00260A0F" w:rsidP="00381C80">
                              <w:pPr>
                                <w:pStyle w:val="berschrift6"/>
                                <w:numPr>
                                  <w:ilvl w:val="0"/>
                                  <w:numId w:val="0"/>
                                </w:numPr>
                                <w:snapToGrid w:val="0"/>
                              </w:pPr>
                              <w:r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Die Lerngruppe zeigt ein großes Interesse an physikalischen Inhalten, und im </w:t>
                              </w:r>
                              <w:r w:rsidR="003B6ED0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Ganzen ein der Altersstufe angemessenes Arbeits- und Regelverhalten.</w:t>
                              </w:r>
                              <w:r w:rsidR="005632D6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15207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Das Arbeitstempo mancher </w:t>
                              </w:r>
                              <w:proofErr w:type="spellStart"/>
                              <w:proofErr w:type="gramStart"/>
                              <w:r w:rsidR="00D15207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D15207">
                                <w:rPr>
                                  <w:b w:val="0"/>
                                  <w:bCs/>
                                  <w:sz w:val="20"/>
                                  <w:szCs w:val="20"/>
                                </w:rPr>
                                <w:t xml:space="preserve"> ist langsam.</w:t>
                              </w:r>
                            </w:p>
                            <w:p w14:paraId="72023054" w14:textId="77777777" w:rsidR="00713876" w:rsidRPr="006E5C3D" w:rsidRDefault="00713876" w:rsidP="00D65583"/>
                          </w:tc>
                          <w:tc>
                            <w:tcPr>
                              <w:tcW w:w="6043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</w:tcPr>
                            <w:p w14:paraId="2C94D9A1" w14:textId="01DE9A99" w:rsidR="00713876" w:rsidRPr="00D15207" w:rsidRDefault="00D15207">
                              <w:pPr>
                                <w:tabs>
                                  <w:tab w:val="left" w:pos="2694"/>
                                </w:tabs>
                                <w:snapToGrid w:val="0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</w:rPr>
                                <w:t>Es wird mit einer Zeitvorgabe in der Experimentierphase gearbeitet, um die Gruppen zu zügigem Arbeiten anzuleiten.</w:t>
                              </w:r>
                            </w:p>
                          </w:tc>
                        </w:tr>
                      </w:tbl>
                      <w:p w14:paraId="44B53CCE" w14:textId="77777777" w:rsidR="00713876" w:rsidRDefault="00713876" w:rsidP="00D65583"/>
                    </w:txbxContent>
                  </v:textbox>
                </v:shape>
                <v:shape id="Text Box 21" o:spid="_x0000_s1032" type="#_x0000_t202" style="position:absolute;width:97186;height:3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" fillcolor="#d9d9d9" strokeweight="0">
                  <v:textbox inset="7.95pt,4.35pt,7.95pt,4.35pt">
                    <w:txbxContent>
                      <w:p w14:paraId="7AB4553B" w14:textId="77777777" w:rsidR="00713876" w:rsidRPr="000E4939" w:rsidRDefault="00713876" w:rsidP="00D65583">
                        <w:r w:rsidRPr="000E4939">
                          <w:rPr>
                            <w:rFonts w:ascii="Arial" w:hAnsi="Arial" w:cs="Arial"/>
                            <w:b/>
                          </w:rPr>
                          <w:t xml:space="preserve">Welche allgemeinen Lehr- und Lernvoraussetzungen müssen für die Planung dieser Stunde Berücksichtigung finden?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6AB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F3E6477" wp14:editId="57F32E07">
                <wp:simplePos x="0" y="0"/>
                <wp:positionH relativeFrom="margin">
                  <wp:posOffset>9940925</wp:posOffset>
                </wp:positionH>
                <wp:positionV relativeFrom="paragraph">
                  <wp:posOffset>-489585</wp:posOffset>
                </wp:positionV>
                <wp:extent cx="4181475" cy="3859530"/>
                <wp:effectExtent l="0" t="0" r="28575" b="26670"/>
                <wp:wrapNone/>
                <wp:docPr id="31" name="Gruppieren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1475" cy="3859530"/>
                          <a:chOff x="0" y="0"/>
                          <a:chExt cx="3833495" cy="3999643"/>
                        </a:xfrm>
                      </wpg:grpSpPr>
                      <wps:wsp>
                        <wps:cNvPr id="3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701" y="457086"/>
                            <a:ext cx="3813937" cy="35425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88F098" w14:textId="16542F1A" w:rsidR="00713876" w:rsidRDefault="00A4287C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proofErr w:type="spellStart"/>
                              <w:r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Beamer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ersetzt das Tafelbild</w:t>
                              </w:r>
                            </w:p>
                            <w:p w14:paraId="2587FA6F" w14:textId="77777777" w:rsidR="00A4287C" w:rsidRDefault="00A4287C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3666D45A" w14:textId="1DE1AA1B" w:rsidR="00A4287C" w:rsidRDefault="00A4287C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Präsentation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strukturiert die Stunde, visualisiert Arbeitsaufträge</w:t>
                              </w:r>
                            </w:p>
                            <w:p w14:paraId="1F1EEC32" w14:textId="77777777" w:rsidR="00FC0E2F" w:rsidRDefault="00FC0E2F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4C71CE24" w14:textId="06146862" w:rsidR="00FC0E2F" w:rsidRPr="00F50913" w:rsidRDefault="00FC0E2F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Deckenpendel</w:t>
                              </w:r>
                              <w:r w:rsidRPr="00FC0E2F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 xml:space="preserve"> zur Durchführung des Demo-Experiments</w:t>
                              </w:r>
                            </w:p>
                            <w:p w14:paraId="1082B9FC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0225A5F5" w14:textId="41B45022" w:rsidR="00713876" w:rsidRPr="00F50913" w:rsidRDefault="000A47F2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0A47F2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Experimentiermaterial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zur Durchführung der Schülerexperimente</w:t>
                              </w:r>
                            </w:p>
                            <w:p w14:paraId="795C5E53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679B8A71" w14:textId="08FB8089" w:rsidR="00713876" w:rsidRDefault="003F5AF9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8349C6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Rollenkarten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 xml:space="preserve">: dienen der </w:t>
                              </w:r>
                              <w:r w:rsidR="008349C6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Organisation der Gruppenarbeit, sorgen für Zeiteffizienz und positive Abhängigkeit</w:t>
                              </w:r>
                            </w:p>
                            <w:p w14:paraId="024A0AE8" w14:textId="77777777" w:rsidR="000A47F2" w:rsidRDefault="000A47F2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1F7D9616" w14:textId="66EBFD7A" w:rsidR="008349C6" w:rsidRDefault="003C4515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3C4515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 xml:space="preserve">Differenziertes </w:t>
                              </w:r>
                              <w:r w:rsidR="00884B6D" w:rsidRPr="00884B6D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Arbeitsblatt</w:t>
                              </w:r>
                              <w:r w:rsidR="00884B6D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dient der angeleiteten Erstellung eines Versuchsprotokolls</w:t>
                              </w:r>
                            </w:p>
                            <w:p w14:paraId="2F6E24BC" w14:textId="77777777" w:rsidR="008349C6" w:rsidRDefault="008349C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6D3BBF29" w14:textId="51676AB0" w:rsidR="00884B6D" w:rsidRDefault="00884B6D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3C451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Hilfekarten</w:t>
                              </w:r>
                              <w:r w:rsidR="003C4515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3C4515" w:rsidRPr="003C4515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in Briefumschlägen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dienen der Unterstützung beim E</w:t>
                              </w:r>
                              <w:r w:rsidR="003C4515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rstellen des Experiments, tragen zur Differenzierung bei</w:t>
                              </w:r>
                            </w:p>
                            <w:p w14:paraId="1102186E" w14:textId="77777777" w:rsidR="00066ABA" w:rsidRDefault="00066ABA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1939836A" w14:textId="12395184" w:rsidR="00066ABA" w:rsidRDefault="00066ABA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 w:rsidRPr="00066ABA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Sprinteraufgabe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: dient der Differenzierung</w:t>
                              </w:r>
                            </w:p>
                            <w:p w14:paraId="27E24AAD" w14:textId="77777777" w:rsidR="00884B6D" w:rsidRPr="00F50913" w:rsidRDefault="00884B6D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551AFE5F" w14:textId="2046F7F3" w:rsidR="00713876" w:rsidRPr="00F50913" w:rsidRDefault="00FC0E2F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 xml:space="preserve">Arbeitsblatt </w:t>
                              </w:r>
                              <w:r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„</w:t>
                              </w:r>
                              <w:r w:rsidR="003B6ED0"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 xml:space="preserve">Infoblatt: </w:t>
                              </w:r>
                              <w:r w:rsidR="004F2B68"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Aufbau eines Versuchsprotokolls</w:t>
                              </w:r>
                              <w:r w:rsidRPr="00FC0E2F">
                                <w:rPr>
                                  <w:rFonts w:ascii="Arial" w:hAnsi="Arial" w:cs="Arial"/>
                                  <w:b/>
                                  <w:sz w:val="20"/>
                                </w:rPr>
                                <w:t>“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 xml:space="preserve">: </w:t>
                              </w:r>
                              <w:r w:rsidR="006677D7"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bereits vorher ausgeteilt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  <w:t>, enthält Hilfen zum Verfassen eines Versuchsprotokolls</w:t>
                              </w:r>
                            </w:p>
                            <w:p w14:paraId="079D5CE1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3B00D976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2AA366C6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  <w:p w14:paraId="59AA8AC7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bCs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  <wps:wsp>
                        <wps:cNvPr id="3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33495" cy="4603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460AC" w14:textId="77777777" w:rsidR="00713876" w:rsidRPr="000E4939" w:rsidRDefault="00713876" w:rsidP="00D6558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</w:pPr>
                              <w:r w:rsidRPr="000E4939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Informationen zu Medien/Arbeitsmaterialien:</w:t>
                              </w:r>
                            </w:p>
                            <w:p w14:paraId="558D6E31" w14:textId="77777777" w:rsidR="00713876" w:rsidRPr="000E4939" w:rsidRDefault="00713876" w:rsidP="00D6558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E6477" id="Gruppieren 54" o:spid="_x0000_s1033" style="position:absolute;margin-left:782.75pt;margin-top:-38.55pt;width:329.25pt;height:303.9pt;z-index:251652608;mso-position-horizontal-relative:margin" coordsize="38334,39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">
                <v:shape id="Text Box 3" o:spid="_x0000_s1034" type="#_x0000_t202" style="position:absolute;left:127;top:4570;width:38139;height:35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" strokeweight="0">
                  <v:textbox inset="7.95pt,4.35pt,7.95pt,4.35pt">
                    <w:txbxContent>
                      <w:p w14:paraId="3088F098" w14:textId="16542F1A" w:rsidR="00713876" w:rsidRDefault="00A4287C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proofErr w:type="spellStart"/>
                        <w:r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Beamer</w:t>
                        </w:r>
                        <w:proofErr w:type="spellEnd"/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: ersetzt das Tafelbild</w:t>
                        </w:r>
                      </w:p>
                      <w:p w14:paraId="2587FA6F" w14:textId="77777777" w:rsidR="00A4287C" w:rsidRDefault="00A4287C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3666D45A" w14:textId="1DE1AA1B" w:rsidR="00A4287C" w:rsidRDefault="00A4287C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Präsentation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: strukturiert die Stunde, visualisiert Arbeitsaufträge</w:t>
                        </w:r>
                      </w:p>
                      <w:p w14:paraId="1F1EEC32" w14:textId="77777777" w:rsidR="00FC0E2F" w:rsidRDefault="00FC0E2F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4C71CE24" w14:textId="06146862" w:rsidR="00FC0E2F" w:rsidRPr="00F50913" w:rsidRDefault="00FC0E2F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Deckenpendel</w:t>
                        </w:r>
                        <w:r w:rsidRPr="00FC0E2F">
                          <w:rPr>
                            <w:rFonts w:ascii="Arial" w:hAnsi="Arial" w:cs="Arial"/>
                            <w:bCs/>
                            <w:sz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 xml:space="preserve"> zur Durchführung des Demo-Experiments</w:t>
                        </w:r>
                      </w:p>
                      <w:p w14:paraId="1082B9FC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0225A5F5" w14:textId="41B45022" w:rsidR="00713876" w:rsidRPr="00F50913" w:rsidRDefault="000A47F2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0A47F2">
                          <w:rPr>
                            <w:rFonts w:ascii="Arial" w:hAnsi="Arial" w:cs="Arial"/>
                            <w:b/>
                            <w:sz w:val="20"/>
                          </w:rPr>
                          <w:t>Experimentiermaterial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: zur Durchführung der Schülerexperimente</w:t>
                        </w:r>
                      </w:p>
                      <w:p w14:paraId="795C5E53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679B8A71" w14:textId="08FB8089" w:rsidR="00713876" w:rsidRDefault="003F5AF9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8349C6">
                          <w:rPr>
                            <w:rFonts w:ascii="Arial" w:hAnsi="Arial" w:cs="Arial"/>
                            <w:b/>
                            <w:sz w:val="20"/>
                          </w:rPr>
                          <w:t>Rollenkarten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 xml:space="preserve">: dienen der </w:t>
                        </w:r>
                        <w:r w:rsidR="008349C6">
                          <w:rPr>
                            <w:rFonts w:ascii="Arial" w:hAnsi="Arial" w:cs="Arial"/>
                            <w:bCs/>
                            <w:sz w:val="20"/>
                          </w:rPr>
                          <w:t>Organisation der Gruppenarbeit, sorgen für Zeiteffizienz und positive Abhängigkeit</w:t>
                        </w:r>
                      </w:p>
                      <w:p w14:paraId="024A0AE8" w14:textId="77777777" w:rsidR="000A47F2" w:rsidRDefault="000A47F2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1F7D9616" w14:textId="66EBFD7A" w:rsidR="008349C6" w:rsidRDefault="003C4515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3C4515">
                          <w:rPr>
                            <w:rFonts w:ascii="Arial" w:hAnsi="Arial" w:cs="Arial"/>
                            <w:bCs/>
                            <w:sz w:val="20"/>
                          </w:rPr>
                          <w:t xml:space="preserve">Differenziertes </w:t>
                        </w:r>
                        <w:r w:rsidR="00884B6D" w:rsidRPr="00884B6D">
                          <w:rPr>
                            <w:rFonts w:ascii="Arial" w:hAnsi="Arial" w:cs="Arial"/>
                            <w:b/>
                            <w:sz w:val="20"/>
                          </w:rPr>
                          <w:t>Arbeitsblatt</w:t>
                        </w:r>
                        <w:r w:rsidR="00884B6D">
                          <w:rPr>
                            <w:rFonts w:ascii="Arial" w:hAnsi="Arial" w:cs="Arial"/>
                            <w:bCs/>
                            <w:sz w:val="20"/>
                          </w:rPr>
                          <w:t>: dient der angeleiteten Erstellung eines Versuchsprotokolls</w:t>
                        </w:r>
                      </w:p>
                      <w:p w14:paraId="2F6E24BC" w14:textId="77777777" w:rsidR="008349C6" w:rsidRDefault="008349C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6D3BBF29" w14:textId="51676AB0" w:rsidR="00884B6D" w:rsidRDefault="00884B6D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3C4515">
                          <w:rPr>
                            <w:rFonts w:ascii="Arial" w:hAnsi="Arial" w:cs="Arial"/>
                            <w:b/>
                            <w:sz w:val="20"/>
                          </w:rPr>
                          <w:t>Hilfekarten</w:t>
                        </w:r>
                        <w:r w:rsidR="003C4515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 </w:t>
                        </w:r>
                        <w:r w:rsidR="003C4515" w:rsidRPr="003C4515">
                          <w:rPr>
                            <w:rFonts w:ascii="Arial" w:hAnsi="Arial" w:cs="Arial"/>
                            <w:bCs/>
                            <w:sz w:val="20"/>
                          </w:rPr>
                          <w:t>in Briefumschlägen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: dienen der Unterstützung beim E</w:t>
                        </w:r>
                        <w:r w:rsidR="003C4515">
                          <w:rPr>
                            <w:rFonts w:ascii="Arial" w:hAnsi="Arial" w:cs="Arial"/>
                            <w:bCs/>
                            <w:sz w:val="20"/>
                          </w:rPr>
                          <w:t>rstellen des Experiments, tragen zur Differenzierung bei</w:t>
                        </w:r>
                      </w:p>
                      <w:p w14:paraId="1102186E" w14:textId="77777777" w:rsidR="00066ABA" w:rsidRDefault="00066ABA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1939836A" w14:textId="12395184" w:rsidR="00066ABA" w:rsidRDefault="00066ABA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 w:rsidRPr="00066ABA">
                          <w:rPr>
                            <w:rFonts w:ascii="Arial" w:hAnsi="Arial" w:cs="Arial"/>
                            <w:b/>
                            <w:sz w:val="20"/>
                          </w:rPr>
                          <w:t>Sprinteraufgabe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: dient der Differenzierung</w:t>
                        </w:r>
                      </w:p>
                      <w:p w14:paraId="27E24AAD" w14:textId="77777777" w:rsidR="00884B6D" w:rsidRPr="00F50913" w:rsidRDefault="00884B6D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551AFE5F" w14:textId="2046F7F3" w:rsidR="00713876" w:rsidRPr="00F50913" w:rsidRDefault="00FC0E2F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 xml:space="preserve">Arbeitsblatt </w:t>
                        </w:r>
                        <w:r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„</w:t>
                        </w:r>
                        <w:r w:rsidR="003B6ED0"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 xml:space="preserve">Infoblatt: </w:t>
                        </w:r>
                        <w:r w:rsidR="004F2B68"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Aufbau eines Versuchsprotokolls</w:t>
                        </w:r>
                        <w:r w:rsidRPr="00FC0E2F">
                          <w:rPr>
                            <w:rFonts w:ascii="Arial" w:hAnsi="Arial" w:cs="Arial"/>
                            <w:b/>
                            <w:sz w:val="20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 xml:space="preserve">: </w:t>
                        </w:r>
                        <w:r w:rsidR="006677D7">
                          <w:rPr>
                            <w:rFonts w:ascii="Arial" w:hAnsi="Arial" w:cs="Arial"/>
                            <w:bCs/>
                            <w:sz w:val="20"/>
                          </w:rPr>
                          <w:t>bereits vorher ausgeteilt</w:t>
                        </w:r>
                        <w:r>
                          <w:rPr>
                            <w:rFonts w:ascii="Arial" w:hAnsi="Arial" w:cs="Arial"/>
                            <w:bCs/>
                            <w:sz w:val="20"/>
                          </w:rPr>
                          <w:t>, enthält Hilfen zum Verfassen eines Versuchsprotokolls</w:t>
                        </w:r>
                      </w:p>
                      <w:p w14:paraId="079D5CE1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3B00D976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2AA366C6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  <w:p w14:paraId="59AA8AC7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bCs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23" o:spid="_x0000_s1035" type="#_x0000_t202" style="position:absolute;width:38334;height:4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" fillcolor="#d9d9d9" strokeweight="0">
                  <v:textbox inset="7.95pt,4.35pt,7.95pt,4.35pt">
                    <w:txbxContent>
                      <w:p w14:paraId="13D460AC" w14:textId="77777777" w:rsidR="00713876" w:rsidRPr="000E4939" w:rsidRDefault="00713876" w:rsidP="00D65583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0E4939">
                          <w:rPr>
                            <w:rFonts w:ascii="Arial" w:hAnsi="Arial" w:cs="Arial"/>
                            <w:b/>
                            <w:bCs/>
                          </w:rPr>
                          <w:t>Informationen zu Medien/Arbeitsmaterialien:</w:t>
                        </w:r>
                      </w:p>
                      <w:p w14:paraId="558D6E31" w14:textId="77777777" w:rsidR="00713876" w:rsidRPr="000E4939" w:rsidRDefault="00713876" w:rsidP="00D6558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42F1944" w14:textId="108509EA" w:rsidR="00713876" w:rsidRPr="00CA5010" w:rsidRDefault="005A47B2" w:rsidP="009253E9">
      <w:pPr>
        <w:rPr>
          <w:rFonts w:ascii="Arial" w:hAnsi="Arial" w:cs="Arial"/>
          <w:lang w:eastAsia="de-DE"/>
        </w:rPr>
        <w:sectPr w:rsidR="00713876" w:rsidRPr="00CA501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23811" w:h="16838" w:orient="landscape"/>
          <w:pgMar w:top="1269" w:right="567" w:bottom="843" w:left="794" w:header="993" w:footer="567" w:gutter="0"/>
          <w:cols w:space="720"/>
          <w:docGrid w:linePitch="360"/>
        </w:sect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53D85D" wp14:editId="0BB95472">
                <wp:simplePos x="0" y="0"/>
                <wp:positionH relativeFrom="column">
                  <wp:posOffset>9951775</wp:posOffset>
                </wp:positionH>
                <wp:positionV relativeFrom="paragraph">
                  <wp:posOffset>6318222</wp:posOffset>
                </wp:positionV>
                <wp:extent cx="4086225" cy="1836752"/>
                <wp:effectExtent l="0" t="0" r="28575" b="11430"/>
                <wp:wrapNone/>
                <wp:docPr id="10" name="Textfeld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836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B6D40" w14:textId="44F467CA" w:rsidR="00713876" w:rsidRDefault="00F446FD" w:rsidP="003A49A0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Der Unterricht findet differenziert auf den zwei schulinternen Lernniveaus </w:t>
                            </w:r>
                            <w:r w:rsidRPr="003A49A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Hohe Anforderungen (HA)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und </w:t>
                            </w:r>
                            <w:r w:rsidRPr="003A49A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Basisanforderungen (BA)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statt. </w:t>
                            </w:r>
                            <w:r w:rsidR="003A49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 der Erarbeitungsphase werden annähernd </w:t>
                            </w:r>
                            <w:r w:rsidR="003A49A0" w:rsidRPr="003A49A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leistungshomogenen</w:t>
                            </w:r>
                            <w:r w:rsidR="003A49A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Gruppen gebildet, um den Arbeitsauftrag sowie das Material differenzieren zu können. </w:t>
                            </w:r>
                            <w:r w:rsidR="0008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Innerhalb der Lernniveaus bei der Einteilung der Gruppen darauf geachtet, dass </w:t>
                            </w:r>
                            <w:r w:rsidR="000816F7" w:rsidRPr="000816F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gegenseitige Hilfe</w:t>
                            </w:r>
                            <w:r w:rsidR="0008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gefördert wird. Durch eine </w:t>
                            </w:r>
                            <w:r w:rsidR="000816F7" w:rsidRPr="0061721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Sprinteraufgabe</w:t>
                            </w:r>
                            <w:r w:rsidR="000816F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für </w:t>
                            </w:r>
                            <w:r w:rsidR="006172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Gruppen, die schnell mit der Arbeit fertig sind, wird weiter differenziert.</w:t>
                            </w:r>
                          </w:p>
                          <w:p w14:paraId="218AFCE7" w14:textId="0BAE2047" w:rsidR="00713876" w:rsidRDefault="00617217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Da der Lehrperson </w:t>
                            </w:r>
                            <w:r w:rsidR="005A47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in der Experimentierphase eine beobachtende Rolle zukommt, kann sie durch </w:t>
                            </w:r>
                            <w:r w:rsidR="005A47B2" w:rsidRPr="005A47B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verschiedenes Maß</w:t>
                            </w:r>
                            <w:r w:rsidR="005A47B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 Hilfestellung weiter differenzieren.</w:t>
                            </w:r>
                          </w:p>
                          <w:p w14:paraId="6C14FCC9" w14:textId="77777777" w:rsidR="00713876" w:rsidRDefault="00713876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C32A72C" w14:textId="77777777" w:rsidR="00713876" w:rsidRDefault="00713876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E444270" w14:textId="77777777" w:rsidR="00713876" w:rsidRDefault="00713876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BB59B7A" w14:textId="77777777" w:rsidR="00713876" w:rsidRDefault="00713876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11A7A86" w14:textId="77777777" w:rsidR="00713876" w:rsidRPr="00F50913" w:rsidRDefault="00713876" w:rsidP="00D6558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D85D" id="Textfeld 41" o:spid="_x0000_s1036" type="#_x0000_t202" style="position:absolute;margin-left:783.6pt;margin-top:497.5pt;width:321.75pt;height:14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" strokeweight=".5pt">
                <v:textbox>
                  <w:txbxContent>
                    <w:p w14:paraId="4EAB6D40" w14:textId="44F467CA" w:rsidR="00713876" w:rsidRDefault="00F446FD" w:rsidP="003A49A0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Der Unterricht findet differenziert auf den zwei schulinternen Lernniveaus </w:t>
                      </w:r>
                      <w:r w:rsidRPr="003A49A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Hohe Anforderungen (HA)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und </w:t>
                      </w:r>
                      <w:r w:rsidRPr="003A49A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Basisanforderungen (BA)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statt. </w:t>
                      </w:r>
                      <w:r w:rsidR="003A49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 der Erarbeitungsphase werden annähernd </w:t>
                      </w:r>
                      <w:r w:rsidR="003A49A0" w:rsidRPr="003A49A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leistungshomogenen</w:t>
                      </w:r>
                      <w:r w:rsidR="003A49A0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Gruppen gebildet, um den Arbeitsauftrag sowie das Material differenzieren zu können. </w:t>
                      </w:r>
                      <w:r w:rsidR="0008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Innerhalb der Lernniveaus bei der Einteilung der Gruppen darauf geachtet, dass </w:t>
                      </w:r>
                      <w:r w:rsidR="000816F7" w:rsidRPr="000816F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gegenseitige Hilfe</w:t>
                      </w:r>
                      <w:r w:rsidR="0008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gefördert wird. Durch eine </w:t>
                      </w:r>
                      <w:r w:rsidR="000816F7" w:rsidRPr="0061721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Sprinteraufgabe</w:t>
                      </w:r>
                      <w:r w:rsidR="000816F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für </w:t>
                      </w:r>
                      <w:r w:rsidR="00617217">
                        <w:rPr>
                          <w:rFonts w:ascii="Arial" w:hAnsi="Arial" w:cs="Arial"/>
                          <w:sz w:val="20"/>
                          <w:szCs w:val="20"/>
                        </w:rPr>
                        <w:t>Gruppen, die schnell mit der Arbeit fertig sind, wird weiter differenziert.</w:t>
                      </w:r>
                    </w:p>
                    <w:p w14:paraId="218AFCE7" w14:textId="0BAE2047" w:rsidR="00713876" w:rsidRDefault="00617217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Da der Lehrperson </w:t>
                      </w:r>
                      <w:r w:rsidR="005A47B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in der Experimentierphase eine beobachtende Rolle zukommt, kann sie durch </w:t>
                      </w:r>
                      <w:r w:rsidR="005A47B2" w:rsidRPr="005A47B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verschiedenes Maß</w:t>
                      </w:r>
                      <w:r w:rsidR="005A47B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an Hilfestellung weiter differenzieren.</w:t>
                      </w:r>
                    </w:p>
                    <w:p w14:paraId="6C14FCC9" w14:textId="77777777" w:rsidR="00713876" w:rsidRDefault="00713876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C32A72C" w14:textId="77777777" w:rsidR="00713876" w:rsidRDefault="00713876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E444270" w14:textId="77777777" w:rsidR="00713876" w:rsidRDefault="00713876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BB59B7A" w14:textId="77777777" w:rsidR="00713876" w:rsidRDefault="00713876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11A7A86" w14:textId="77777777" w:rsidR="00713876" w:rsidRPr="00F50913" w:rsidRDefault="00713876" w:rsidP="00D6558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FFE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461C710" wp14:editId="0337885A">
                <wp:simplePos x="0" y="0"/>
                <wp:positionH relativeFrom="column">
                  <wp:posOffset>9951775</wp:posOffset>
                </wp:positionH>
                <wp:positionV relativeFrom="paragraph">
                  <wp:posOffset>3233116</wp:posOffset>
                </wp:positionV>
                <wp:extent cx="4180840" cy="2202513"/>
                <wp:effectExtent l="0" t="0" r="10160" b="26670"/>
                <wp:wrapNone/>
                <wp:docPr id="6" name="Gruppieren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0840" cy="2202513"/>
                          <a:chOff x="0" y="524349"/>
                          <a:chExt cx="4236542" cy="2203010"/>
                        </a:xfrm>
                      </wpg:grpSpPr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3582"/>
                            <a:ext cx="4236542" cy="1733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56974" w14:textId="3A117B66" w:rsidR="00D15207" w:rsidRPr="00F50913" w:rsidRDefault="00D15207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Der Einstieg erfolgt mit einem </w:t>
                              </w:r>
                              <w:r w:rsidRPr="00E974A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Bildimpuls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, der den visuellen Lernkanal anspricht, </w:t>
                              </w:r>
                              <w:r w:rsidR="00E974A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das Interesse der </w:t>
                              </w:r>
                              <w:proofErr w:type="spellStart"/>
                              <w:proofErr w:type="gramStart"/>
                              <w:r w:rsidR="00E974A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E974A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weckt und so zur Aktivierung beiträgt.</w:t>
                              </w:r>
                            </w:p>
                            <w:p w14:paraId="3452B4F0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63F439D2" w14:textId="456D122E" w:rsidR="00713876" w:rsidRPr="00F50913" w:rsidRDefault="00E974A0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Die Methode des </w:t>
                              </w:r>
                              <w:r w:rsidRPr="00E974A0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Schülerexperiments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spielt eine zentrale Rolle im naturwissenschaftlichen Unterricht. </w:t>
                              </w:r>
                              <w:r w:rsidR="000B270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Gemäß der Differenzierung in dieser Unterrichtsstunde </w:t>
                              </w:r>
                              <w:r w:rsidR="00B0202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führen die Gruppen des BA-Niveaus ein </w:t>
                              </w:r>
                              <w:r w:rsidR="00B0202C" w:rsidRPr="002B1FF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geführtes Experiment</w:t>
                              </w:r>
                              <w:r w:rsidR="00B0202C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durch, während die Gruppen des HA-Niveaus </w:t>
                              </w:r>
                              <w:r w:rsidR="002B1FFE" w:rsidRPr="002B1FFE"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  <w:t>forschend experimentieren</w:t>
                              </w:r>
                              <w:r w:rsidR="002B1FF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, da die Fragestellung und der Aufbau des Experiments erst entwickelt werden müssen</w:t>
                              </w:r>
                              <w:r w:rsidR="00F446FD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(vergleiche [L2010, Seite 144])</w:t>
                              </w:r>
                              <w:r w:rsidR="002B1FF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2B5B16F1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608BD35F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6F38C9B6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709F4207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8B4EA93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  <wps:wsp>
                        <wps:cNvPr id="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907" y="524349"/>
                            <a:ext cx="4223205" cy="45092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A34D2" w14:textId="77777777" w:rsidR="00713876" w:rsidRPr="000E4939" w:rsidRDefault="00713876" w:rsidP="00D6558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0E4939">
                                <w:rPr>
                                  <w:rFonts w:ascii="Arial" w:hAnsi="Arial" w:cs="Arial"/>
                                  <w:b/>
                                  <w:noProof/>
                                  <w:lang w:eastAsia="de-DE"/>
                                </w:rPr>
                                <w:t>Informationen zur Methodenkonzeption</w:t>
                              </w:r>
                            </w:p>
                            <w:p w14:paraId="289932FC" w14:textId="77777777" w:rsidR="00713876" w:rsidRPr="002D4DAB" w:rsidRDefault="00713876" w:rsidP="00D655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61C710" id="Gruppieren 57" o:spid="_x0000_s1037" style="position:absolute;margin-left:783.6pt;margin-top:254.6pt;width:329.2pt;height:173.45pt;z-index:251650560" coordorigin=",5243" coordsize="42365,2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">
                <v:shape id="Text Box 4" o:spid="_x0000_s1038" type="#_x0000_t202" style="position:absolute;top:9935;width:42365;height:1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" strokeweight="0">
                  <v:textbox inset="7.95pt,4.35pt,7.95pt,4.35pt">
                    <w:txbxContent>
                      <w:p w14:paraId="51856974" w14:textId="3A117B66" w:rsidR="00D15207" w:rsidRPr="00F50913" w:rsidRDefault="00D15207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Der Einstieg erfolgt mit einem </w:t>
                        </w:r>
                        <w:r w:rsidRPr="00E974A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Bildimpuls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der den visuellen Lernkanal anspricht, </w:t>
                        </w:r>
                        <w:r w:rsidR="00E974A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das Interesse der </w:t>
                        </w:r>
                        <w:proofErr w:type="spellStart"/>
                        <w:proofErr w:type="gramStart"/>
                        <w:r w:rsidR="00E974A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Schüler:innen</w:t>
                        </w:r>
                        <w:proofErr w:type="spellEnd"/>
                        <w:proofErr w:type="gramEnd"/>
                        <w:r w:rsidR="00E974A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weckt und so zur Aktivierung beiträgt.</w:t>
                        </w:r>
                      </w:p>
                      <w:p w14:paraId="3452B4F0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3F439D2" w14:textId="456D122E" w:rsidR="00713876" w:rsidRPr="00F50913" w:rsidRDefault="00E974A0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Die Methode des </w:t>
                        </w:r>
                        <w:r w:rsidRPr="00E974A0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Schülerexperiments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spielt eine zentrale Rolle im naturwissenschaftlichen Unterricht. </w:t>
                        </w:r>
                        <w:r w:rsidR="000B27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Gemäß der Differenzierung in dieser Unterrichtsstunde </w:t>
                        </w:r>
                        <w:r w:rsidR="00B0202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führen die Gruppen des BA-Niveaus ein </w:t>
                        </w:r>
                        <w:r w:rsidR="00B0202C" w:rsidRPr="002B1FF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geführtes Experiment</w:t>
                        </w:r>
                        <w:r w:rsidR="00B0202C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durch, während die Gruppen des HA-Niveaus </w:t>
                        </w:r>
                        <w:r w:rsidR="002B1FFE" w:rsidRPr="002B1FFE"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  <w:t>forschend experimentieren</w:t>
                        </w:r>
                        <w:r w:rsidR="002B1FF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 da die Fragestellung und der Aufbau des Experiments erst entwickelt werden müssen</w:t>
                        </w:r>
                        <w:r w:rsidR="00F446F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(vergleiche [L2010, Seite 144])</w:t>
                        </w:r>
                        <w:r w:rsidR="002B1FF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2B5B16F1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08BD35F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F38C9B6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709F4207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8B4EA93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039" type="#_x0000_t202" style="position:absolute;left:89;top:5243;width:42232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" fillcolor="#d9d9d9" strokeweight="0">
                  <v:textbox inset="7.95pt,4.35pt,7.95pt,4.35pt">
                    <w:txbxContent>
                      <w:p w14:paraId="3E0A34D2" w14:textId="77777777" w:rsidR="00713876" w:rsidRPr="000E4939" w:rsidRDefault="00713876" w:rsidP="00D6558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0E4939">
                          <w:rPr>
                            <w:rFonts w:ascii="Arial" w:hAnsi="Arial" w:cs="Arial"/>
                            <w:b/>
                            <w:noProof/>
                            <w:lang w:eastAsia="de-DE"/>
                          </w:rPr>
                          <w:t>Informationen zur Methodenkonzeption</w:t>
                        </w:r>
                      </w:p>
                      <w:p w14:paraId="289932FC" w14:textId="77777777" w:rsidR="00713876" w:rsidRPr="002D4DAB" w:rsidRDefault="00713876" w:rsidP="00D6558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66ABA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45F69F8E" wp14:editId="0EB5BF5A">
                <wp:simplePos x="0" y="0"/>
                <wp:positionH relativeFrom="column">
                  <wp:posOffset>2292019</wp:posOffset>
                </wp:positionH>
                <wp:positionV relativeFrom="paragraph">
                  <wp:posOffset>3590925</wp:posOffset>
                </wp:positionV>
                <wp:extent cx="1430627" cy="4211418"/>
                <wp:effectExtent l="0" t="0" r="36830" b="36830"/>
                <wp:wrapNone/>
                <wp:docPr id="13" name="Gruppieren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627" cy="4211418"/>
                          <a:chOff x="0" y="0"/>
                          <a:chExt cx="970280" cy="4579456"/>
                        </a:xfrm>
                      </wpg:grpSpPr>
                      <wps:wsp>
                        <wps:cNvPr id="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46100" y="0"/>
                            <a:ext cx="12700" cy="2630805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27559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457200" y="26416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85800" y="2755900"/>
                            <a:ext cx="2844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77" y="2870023"/>
                            <a:ext cx="519723" cy="1709433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F79D9" id="Gruppieren 60" o:spid="_x0000_s1026" style="position:absolute;margin-left:180.45pt;margin-top:282.75pt;width:112.65pt;height:331.6pt;z-index:251653632" coordsize="9702,45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">
                <v:line id="Line 34" o:spid="_x0000_s1027" style="position:absolute;visibility:visible;mso-wrap-style:square" from="5461,0" to="5588,26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" strokeweight=".26mm">
                  <v:stroke endarrow="block" joinstyle="miter"/>
                </v:line>
                <v:line id="Line 35" o:spid="_x0000_s1028" style="position:absolute;visibility:visible;mso-wrap-style:square" from="0,27559" to="4572,2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" strokeweight=".26mm">
                  <v:stroke endarrow="block" joinstyle="miter"/>
                </v:line>
                <v:oval id="Oval 38" o:spid="_x0000_s1029" style="position:absolute;left:4572;top:26416;width:2286;height:22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" strokeweight=".26mm">
                  <v:stroke joinstyle="miter"/>
                </v:oval>
                <v:line id="Line 39" o:spid="_x0000_s1030" style="position:absolute;visibility:visible;mso-wrap-style:square" from="6858,27559" to="9702,27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" strokeweight=".26mm">
                  <v:stroke endarrow="block" joinstyle="miter"/>
                </v:line>
                <v:line id="Line 37" o:spid="_x0000_s1031" style="position:absolute;flip:y;visibility:visible;mso-wrap-style:square" from="263,28700" to="5461,45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" strokeweight=".26mm">
                  <v:stroke endarrow="block" joinstyle="miter"/>
                </v:line>
              </v:group>
            </w:pict>
          </mc:Fallback>
        </mc:AlternateContent>
      </w:r>
      <w:r w:rsidR="009D2FDF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01A3734" wp14:editId="5EDABF64">
                <wp:simplePos x="0" y="0"/>
                <wp:positionH relativeFrom="margin">
                  <wp:posOffset>14566</wp:posOffset>
                </wp:positionH>
                <wp:positionV relativeFrom="paragraph">
                  <wp:posOffset>3608510</wp:posOffset>
                </wp:positionV>
                <wp:extent cx="2145030" cy="4936152"/>
                <wp:effectExtent l="0" t="0" r="26670" b="17145"/>
                <wp:wrapNone/>
                <wp:docPr id="2" name="Gruppieren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5030" cy="4936152"/>
                          <a:chOff x="176" y="8269"/>
                          <a:chExt cx="21458" cy="31824"/>
                        </a:xfrm>
                      </wpg:grpSpPr>
                      <wps:wsp>
                        <wps:cNvPr id="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76" y="13597"/>
                            <a:ext cx="21458" cy="26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1FDD7A" w14:textId="0627010C" w:rsidR="00713876" w:rsidRPr="003C12D1" w:rsidRDefault="003C12D1" w:rsidP="00D65583">
                              <w:pP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Die Übersicht wurde aus Platzgründen auf Seite 13 ausgelagert.</w:t>
                              </w: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  <wps:wsp>
                        <wps:cNvPr id="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94" y="8269"/>
                            <a:ext cx="20634" cy="52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F82AE" w14:textId="77777777" w:rsidR="00713876" w:rsidRPr="000E4939" w:rsidRDefault="00713876" w:rsidP="00D6558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4939">
                                <w:rPr>
                                  <w:rFonts w:ascii="Arial" w:hAnsi="Arial" w:cs="Arial"/>
                                  <w:b/>
                                </w:rPr>
                                <w:t>Lehr- und Lernvoraussetzungen einzelner Schülerinnen u. Schüler</w:t>
                              </w: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A3734" id="Gruppieren 55" o:spid="_x0000_s1040" style="position:absolute;margin-left:1.15pt;margin-top:284.15pt;width:168.9pt;height:388.65pt;z-index:251654656;mso-position-horizontal-relative:margin" coordorigin="176,8269" coordsize="21458,3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">
                <v:shape id="Text Box 29" o:spid="_x0000_s1041" type="#_x0000_t202" style="position:absolute;left:176;top:13597;width:21458;height:2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" strokeweight="0">
                  <v:textbox inset="7.95pt,4.35pt,7.95pt,4.35pt">
                    <w:txbxContent>
                      <w:p w14:paraId="521FDD7A" w14:textId="0627010C" w:rsidR="00713876" w:rsidRPr="003C12D1" w:rsidRDefault="003C12D1" w:rsidP="00D65583">
                        <w:pP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Die Übersicht wurde aus Platzgründen auf Seite 13 ausgelagert.</w:t>
                        </w:r>
                      </w:p>
                    </w:txbxContent>
                  </v:textbox>
                </v:shape>
                <v:shape id="Text Box 26" o:spid="_x0000_s1042" type="#_x0000_t202" style="position:absolute;left:294;top:8269;width:20634;height:5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" fillcolor="#d9d9d9" strokeweight="0">
                  <v:textbox inset="7.95pt,4.35pt,7.95pt,4.35pt">
                    <w:txbxContent>
                      <w:p w14:paraId="7A3F82AE" w14:textId="77777777" w:rsidR="00713876" w:rsidRPr="000E4939" w:rsidRDefault="00713876" w:rsidP="00D65583">
                        <w:pPr>
                          <w:rPr>
                            <w:sz w:val="20"/>
                            <w:szCs w:val="20"/>
                          </w:rPr>
                        </w:pPr>
                        <w:r w:rsidRPr="000E4939">
                          <w:rPr>
                            <w:rFonts w:ascii="Arial" w:hAnsi="Arial" w:cs="Arial"/>
                            <w:b/>
                          </w:rPr>
                          <w:t>Lehr- und Lernvoraussetzungen einzelner Schülerinnen u. Schüler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C12D1">
        <w:rPr>
          <w:rFonts w:ascii="Arial" w:hAnsi="Arial" w:cs="Arial"/>
          <w:noProof/>
        </w:rPr>
        <mc:AlternateContent>
          <mc:Choice Requires="wps">
            <w:drawing>
              <wp:anchor distT="0" distB="0" distL="114299" distR="114299" simplePos="0" relativeHeight="251670016" behindDoc="0" locked="0" layoutInCell="1" allowOverlap="1" wp14:anchorId="05DFD555" wp14:editId="0F309F66">
                <wp:simplePos x="0" y="0"/>
                <wp:positionH relativeFrom="column">
                  <wp:posOffset>6674728</wp:posOffset>
                </wp:positionH>
                <wp:positionV relativeFrom="paragraph">
                  <wp:posOffset>7811233</wp:posOffset>
                </wp:positionV>
                <wp:extent cx="45719" cy="284578"/>
                <wp:effectExtent l="57150" t="0" r="50165" b="58420"/>
                <wp:wrapNone/>
                <wp:docPr id="11" name="Gerade Verbindung mit Pfei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19" cy="28457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6FF4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525.55pt;margin-top:615.05pt;width:3.6pt;height:22.4pt;flip:x;z-index:2516700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" strokecolor="windowText" strokeweight="1pt">
                <v:stroke endarrow="block" joinstyle="miter"/>
                <o:lock v:ext="edit" shapetype="f"/>
              </v:shape>
            </w:pict>
          </mc:Fallback>
        </mc:AlternateContent>
      </w:r>
      <w:r w:rsidR="003C12D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08C4727A" wp14:editId="5D210BE5">
                <wp:simplePos x="0" y="0"/>
                <wp:positionH relativeFrom="column">
                  <wp:posOffset>4524983</wp:posOffset>
                </wp:positionH>
                <wp:positionV relativeFrom="paragraph">
                  <wp:posOffset>8013456</wp:posOffset>
                </wp:positionV>
                <wp:extent cx="4070646" cy="1311324"/>
                <wp:effectExtent l="0" t="0" r="25400" b="22225"/>
                <wp:wrapNone/>
                <wp:docPr id="19" name="Gruppieren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646" cy="1311324"/>
                          <a:chOff x="-807168" y="264558"/>
                          <a:chExt cx="4152520" cy="1195423"/>
                        </a:xfrm>
                      </wpg:grpSpPr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807168" y="592955"/>
                            <a:ext cx="4116369" cy="867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6FDFD" w14:textId="411D2F2D" w:rsidR="00713876" w:rsidRPr="003C12D1" w:rsidRDefault="00DD2AB1" w:rsidP="00D65583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Die </w:t>
                              </w:r>
                              <w:proofErr w:type="spellStart"/>
                              <w:proofErr w:type="gramStart"/>
                              <w:r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363C9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kennen</w:t>
                              </w:r>
                              <w:r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A02CC7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2363C9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en </w:t>
                              </w:r>
                              <w:r w:rsidR="00563F67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Energie</w:t>
                              </w:r>
                              <w:r w:rsidR="00C74C96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erhaltung</w:t>
                              </w:r>
                              <w:r w:rsidR="002363C9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ssatz</w:t>
                              </w:r>
                              <w:r w:rsidR="00C74C96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in einem </w:t>
                              </w:r>
                              <w:r w:rsidR="002363C9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geschlossenen System, können diesen </w:t>
                              </w:r>
                              <w:r w:rsidR="00066B9B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experimentell überprüfen und in seiner allgemeinen Form wiedergeben</w:t>
                              </w:r>
                              <w:r w:rsidR="002363C9" w:rsidRPr="003C12D1"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sowie anwenden, um Aussagen zur Sicherheit von Experimenten zu machen.</w:t>
                              </w:r>
                            </w:p>
                            <w:p w14:paraId="696AB810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E241FE5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AE8651E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107BE9F9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  <wps:wsp>
                        <wps:cNvPr id="2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-789202" y="264558"/>
                            <a:ext cx="4134554" cy="3125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C59A1" w14:textId="77777777" w:rsidR="00713876" w:rsidRPr="000E4939" w:rsidRDefault="00713876" w:rsidP="00D6558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0E4939">
                                <w:rPr>
                                  <w:rFonts w:ascii="Arial" w:hAnsi="Arial" w:cs="Arial"/>
                                  <w:b/>
                                </w:rPr>
                                <w:t>Lernziel(e) der Stunde:</w:t>
                              </w:r>
                            </w:p>
                            <w:p w14:paraId="7C973E64" w14:textId="77777777" w:rsidR="00713876" w:rsidRDefault="00713876" w:rsidP="00D65583">
                              <w:pPr>
                                <w:pStyle w:val="Textkrper31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4727A" id="Gruppieren 47" o:spid="_x0000_s1043" style="position:absolute;margin-left:356.3pt;margin-top:631pt;width:320.5pt;height:103.25pt;z-index:251655680" coordorigin="-8071,2645" coordsize="41525,1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">
                <v:shape id="Text Box 6" o:spid="_x0000_s1044" type="#_x0000_t202" style="position:absolute;left:-8071;top:5929;width:41163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" strokeweight="0">
                  <v:textbox inset="7.95pt,4.35pt,7.95pt,4.35pt">
                    <w:txbxContent>
                      <w:p w14:paraId="68A6FDFD" w14:textId="411D2F2D" w:rsidR="00713876" w:rsidRPr="003C12D1" w:rsidRDefault="00DD2AB1" w:rsidP="00D65583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Die </w:t>
                        </w:r>
                        <w:proofErr w:type="spellStart"/>
                        <w:proofErr w:type="gramStart"/>
                        <w:r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Schüler:innen</w:t>
                        </w:r>
                        <w:proofErr w:type="spellEnd"/>
                        <w:proofErr w:type="gramEnd"/>
                        <w:r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2363C9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kennen</w:t>
                        </w:r>
                        <w:r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r w:rsidR="00A02CC7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</w:t>
                        </w:r>
                        <w:r w:rsidR="002363C9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en </w:t>
                        </w:r>
                        <w:r w:rsidR="00563F67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Energie</w:t>
                        </w:r>
                        <w:r w:rsidR="00C74C96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erhaltung</w:t>
                        </w:r>
                        <w:r w:rsidR="002363C9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ssatz</w:t>
                        </w:r>
                        <w:r w:rsidR="00C74C96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 einem </w:t>
                        </w:r>
                        <w:r w:rsidR="002363C9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geschlossenen System, können diesen </w:t>
                        </w:r>
                        <w:r w:rsidR="00066B9B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experimentell überprüfen und in seiner allgemeinen Form wiedergeben</w:t>
                        </w:r>
                        <w:r w:rsidR="002363C9" w:rsidRPr="003C12D1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sowie anwenden, um Aussagen zur Sicherheit von Experimenten zu machen.</w:t>
                        </w:r>
                      </w:p>
                      <w:p w14:paraId="696AB810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E241FE5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AE8651E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107BE9F9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-7892;top:2645;width:41345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" fillcolor="#d9d9d9" strokeweight="0">
                  <v:textbox inset="7.95pt,4.35pt,7.95pt,4.35pt">
                    <w:txbxContent>
                      <w:p w14:paraId="2ACC59A1" w14:textId="77777777" w:rsidR="00713876" w:rsidRPr="000E4939" w:rsidRDefault="00713876" w:rsidP="00D6558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0E4939">
                          <w:rPr>
                            <w:rFonts w:ascii="Arial" w:hAnsi="Arial" w:cs="Arial"/>
                            <w:b/>
                          </w:rPr>
                          <w:t>Lernziel(e) der Stunde:</w:t>
                        </w:r>
                      </w:p>
                      <w:p w14:paraId="7C973E64" w14:textId="77777777" w:rsidR="00713876" w:rsidRDefault="00713876" w:rsidP="00D65583">
                        <w:pPr>
                          <w:pStyle w:val="Textkrper31"/>
                          <w:rPr>
                            <w:b/>
                            <w:color w:val="FFFFFF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C12D1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707C4EA" wp14:editId="7B8337A4">
                <wp:simplePos x="0" y="0"/>
                <wp:positionH relativeFrom="column">
                  <wp:posOffset>3821625</wp:posOffset>
                </wp:positionH>
                <wp:positionV relativeFrom="paragraph">
                  <wp:posOffset>3661263</wp:posOffset>
                </wp:positionV>
                <wp:extent cx="5790370" cy="4123593"/>
                <wp:effectExtent l="0" t="0" r="20320" b="10795"/>
                <wp:wrapNone/>
                <wp:docPr id="23" name="Gruppieren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370" cy="4123593"/>
                          <a:chOff x="-423099" y="608475"/>
                          <a:chExt cx="4460705" cy="6591163"/>
                        </a:xfrm>
                      </wpg:grpSpPr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-409503" y="1024757"/>
                            <a:ext cx="4447109" cy="61748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37AE4" w14:textId="66FD7E6B" w:rsidR="00713876" w:rsidRPr="00010B52" w:rsidRDefault="00661FB0" w:rsidP="006677D7">
                              <w:pP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</w:pP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D</w:t>
                              </w:r>
                              <w:r w:rsidR="00740348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er Themenkomplex „Energie“ spielt in mehreren aktuellen gesellschaftliche</w:t>
                              </w:r>
                              <w:r w:rsidR="00DA4255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n</w:t>
                              </w:r>
                              <w:r w:rsidR="00740348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Debatten eine wichtige Rolle, z. B. zum Thema Energieeffizienz (ugs. „Energie sparen“) sowie zum Klimawandel.</w:t>
                              </w:r>
                              <w:r w:rsidR="00BE2E7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Diese Themen berühren den Alltag der </w:t>
                              </w:r>
                              <w:proofErr w:type="spellStart"/>
                              <w:proofErr w:type="gramStart"/>
                              <w:r w:rsidR="00BE2E7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BE2E7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und sie beteiligen sich auch teilweise an der öffentlichen Debatte</w:t>
                              </w:r>
                              <w:r w:rsidR="00D24B1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BE2E7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wodurch die </w:t>
                              </w:r>
                              <w:r w:rsidR="00BE2E7A" w:rsidRPr="00010B52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Gegenwartsbedeutung </w:t>
                              </w:r>
                              <w:r w:rsidR="00BE2E7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der </w:t>
                              </w:r>
                              <w:r w:rsidR="00782AED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Stunde (sowie der gesamten Unterrichtsreihe) nachgewiesen ist. </w:t>
                              </w:r>
                              <w:r w:rsidR="00D24B1A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Während die </w:t>
                              </w:r>
                              <w:r w:rsidR="00B5404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politischen Seiten der Diskussion im Physikunterricht eher weniger beleuchtet werden, ist es wichtig, den Energiebegriff sowie </w:t>
                              </w:r>
                              <w:r w:rsidR="001F4048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die Prinzipien der Energieumwandlung und -erhaltung zu verstehen, um an der Debatte </w:t>
                              </w:r>
                              <w:r w:rsidR="00091502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fundiert teilhaben zu können. </w:t>
                              </w:r>
                            </w:p>
                            <w:p w14:paraId="52770D93" w14:textId="4DC90EC8" w:rsidR="00091502" w:rsidRPr="00010B52" w:rsidRDefault="00091502" w:rsidP="00D65583">
                              <w:pP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</w:pP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Die </w:t>
                              </w:r>
                              <w:r w:rsidRPr="00010B52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>Zukunftsbedeutung</w:t>
                              </w: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der Stunde lässt sich belegen mit dem </w:t>
                              </w:r>
                              <w:proofErr w:type="spellStart"/>
                              <w:r w:rsidR="00885AF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Sustainable</w:t>
                              </w:r>
                              <w:proofErr w:type="spellEnd"/>
                              <w:r w:rsidR="00885AF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Development Goal Nr. 7 der Vereinten Nationen: „Nachhaltige und moderne Energie für alle </w:t>
                              </w:r>
                              <w:r w:rsidR="005C09E7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–</w:t>
                              </w:r>
                              <w:r w:rsidR="00885AF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5C09E7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Zugang zu bezahlbarer, verlässlicher, nachhaltiger und zeitgemäßer Energie für alle</w:t>
                              </w:r>
                              <w:r w:rsidR="00D8520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sichern</w:t>
                              </w:r>
                              <w:r w:rsidR="00885AF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“</w:t>
                              </w:r>
                              <w:r w:rsidR="00D8520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 w:rsidR="00156CF5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UN</w:t>
                              </w:r>
                              <w:r w:rsidR="00D85206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].</w:t>
                              </w:r>
                              <w:r w:rsidR="00156CF5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Die Stunde lässt sich also </w:t>
                              </w:r>
                              <w:r w:rsidR="00D551C7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unter die Bildung für Nachhaltige Entwicklung (BNE) als Grundlagenstunde einordnen, die in der </w:t>
                              </w:r>
                              <w:r w:rsidR="00A21A32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folgenden Unterrichtsreihe „Energie für 8 Milliarden“ eine </w:t>
                              </w:r>
                              <w:r w:rsidR="00FA04F4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wichtige Rolle spielt.</w:t>
                              </w:r>
                            </w:p>
                            <w:p w14:paraId="1DCE599B" w14:textId="2F10E2D5" w:rsidR="00FA04F4" w:rsidRPr="00010B52" w:rsidRDefault="00145A4B" w:rsidP="00D65583">
                              <w:pP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Die </w:t>
                              </w:r>
                              <w:r w:rsidRPr="00145A4B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>Exemplarität</w:t>
                              </w:r>
                              <w: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des Themas ist dadurch gegeben, dass die Energie die erste</w:t>
                              </w:r>
                              <w:r w:rsidR="00FA04F4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A04F4" w:rsidRPr="00010B52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>Erhaltungsgröße</w:t>
                              </w:r>
                              <w: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45A4B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darstellt</w:t>
                              </w:r>
                              <w:r w:rsidR="00FA04F4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, die die </w:t>
                              </w:r>
                              <w:proofErr w:type="spellStart"/>
                              <w:proofErr w:type="gramStart"/>
                              <w:r w:rsidR="00FA04F4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Schüler:innen</w:t>
                              </w:r>
                              <w:proofErr w:type="spellEnd"/>
                              <w:proofErr w:type="gramEnd"/>
                              <w:r w:rsidR="00FA04F4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kennenlernen</w:t>
                              </w:r>
                              <w:r w:rsidR="00F23C81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. Diese Idee spielt im Physikunterricht der Oberstufe sowie im Physikstudium eine wichtige Rolle, </w:t>
                              </w:r>
                              <w:r w:rsidR="004A0F8F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z. B. in der Impulserhaltung, Drehimpulserhaltung, </w:t>
                              </w:r>
                              <w:r w:rsidR="00EF1073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beim Energie-Impuls-Vektor oder im Noether-Theorem.</w:t>
                              </w:r>
                            </w:p>
                            <w:p w14:paraId="5E1365CC" w14:textId="0258592C" w:rsidR="009F7B24" w:rsidRPr="00010B52" w:rsidRDefault="009F7B24" w:rsidP="00D65583">
                              <w:pPr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</w:pP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Im Rahmen der </w:t>
                              </w:r>
                              <w:r w:rsidRPr="00010B52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2"/>
                                  <w:szCs w:val="22"/>
                                </w:rPr>
                                <w:t>didaktischen Reduktion</w:t>
                              </w: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wird in der </w:t>
                              </w:r>
                              <w:r w:rsidR="00786D36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vorliegenden Stunde</w:t>
                              </w:r>
                              <w:r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 xml:space="preserve"> darauf verzichtet, die Geschwindigkeit des Pendels </w:t>
                              </w:r>
                              <w:r w:rsidR="008A3ACC" w:rsidRPr="00010B52">
                                <w:rPr>
                                  <w:rFonts w:asciiTheme="minorBidi" w:hAnsiTheme="minorBidi" w:cstheme="minorBidi"/>
                                  <w:sz w:val="22"/>
                                  <w:szCs w:val="22"/>
                                </w:rPr>
                                <w:t>aus dem Energieerhaltungssatz quantitativ zu berechnen.</w:t>
                              </w:r>
                            </w:p>
                            <w:p w14:paraId="3C9E3FBD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1E00175E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48D4599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AB3A6E5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19166E65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C95CBF2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69BDBFAE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2F6F5BF7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5E27DFD5" w14:textId="77777777" w:rsidR="00713876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3AC2C4B2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5D00C418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14:paraId="016FA7FC" w14:textId="77777777" w:rsidR="00713876" w:rsidRPr="00F50913" w:rsidRDefault="00713876" w:rsidP="00D65583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0015" tIns="74295" rIns="120015" bIns="74295" anchor="t" anchorCtr="0" upright="1">
                          <a:noAutofit/>
                        </wps:bodyPr>
                      </wps:wsp>
                      <wps:wsp>
                        <wps:cNvPr id="2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423099" y="608475"/>
                            <a:ext cx="4450656" cy="448472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85000"/>
                              <a:lumOff val="0"/>
                            </a:sysClr>
                          </a:solidFill>
                          <a:ln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0C214" w14:textId="763BA460" w:rsidR="00713876" w:rsidRPr="007939C0" w:rsidRDefault="003C12D1" w:rsidP="00D65583">
                              <w:pPr>
                                <w:pStyle w:val="berschrift2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t>Zentrale Didaktische Schwerpunkte</w:t>
                              </w:r>
                            </w:p>
                            <w:p w14:paraId="520233BF" w14:textId="77777777" w:rsidR="00713876" w:rsidRPr="007939C0" w:rsidRDefault="00713876" w:rsidP="00D65583">
                              <w:pPr>
                                <w:pStyle w:val="berschrift2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939C0">
                                <w:rPr>
                                  <w:sz w:val="20"/>
                                  <w:szCs w:val="20"/>
                                </w:rPr>
                                <w:t>Zentrale(r) didaktische(r) Schwerpunkt(e)</w:t>
                              </w:r>
                            </w:p>
                            <w:p w14:paraId="39880A9B" w14:textId="77777777" w:rsidR="00713876" w:rsidRPr="000E4939" w:rsidRDefault="00713876" w:rsidP="00D65583">
                              <w:pPr>
                                <w:rPr>
                                  <w:color w:val="C00000"/>
                                </w:rPr>
                              </w:pPr>
                            </w:p>
                          </w:txbxContent>
                        </wps:txbx>
                        <wps:bodyPr rot="0" vert="horz" wrap="square" lIns="100965" tIns="55245" rIns="100965" bIns="5524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7C4EA" id="Gruppieren 58" o:spid="_x0000_s1046" style="position:absolute;margin-left:300.9pt;margin-top:288.3pt;width:455.95pt;height:324.7pt;z-index:251649536" coordorigin="-4230,6084" coordsize="44607,6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">
                <v:shape id="Text Box 5" o:spid="_x0000_s1047" type="#_x0000_t202" style="position:absolute;left:-4095;top:10247;width:44471;height:6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" strokeweight="0">
                  <v:textbox inset="9.45pt,5.85pt,9.45pt,5.85pt">
                    <w:txbxContent>
                      <w:p w14:paraId="2B537AE4" w14:textId="66FD7E6B" w:rsidR="00713876" w:rsidRPr="00010B52" w:rsidRDefault="00661FB0" w:rsidP="006677D7">
                        <w:pP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</w:pP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D</w:t>
                        </w:r>
                        <w:r w:rsidR="00740348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er Themenkomplex „Energie“ spielt in mehreren aktuellen gesellschaftliche</w:t>
                        </w:r>
                        <w:r w:rsidR="00DA4255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n</w:t>
                        </w:r>
                        <w:r w:rsidR="00740348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Debatten eine wichtige Rolle, z. B. zum Thema Energieeffizienz (ugs. „Energie sparen“) sowie zum Klimawandel.</w:t>
                        </w:r>
                        <w:r w:rsidR="00BE2E7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Diese Themen berühren den Alltag der </w:t>
                        </w:r>
                        <w:proofErr w:type="spellStart"/>
                        <w:proofErr w:type="gramStart"/>
                        <w:r w:rsidR="00BE2E7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Schüler:innen</w:t>
                        </w:r>
                        <w:proofErr w:type="spellEnd"/>
                        <w:proofErr w:type="gramEnd"/>
                        <w:r w:rsidR="00BE2E7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und sie beteiligen sich auch teilweise an der öffentlichen Debatte</w:t>
                        </w:r>
                        <w:r w:rsidR="00D24B1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,</w:t>
                        </w:r>
                        <w:r w:rsidR="00BE2E7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wodurch die </w:t>
                        </w:r>
                        <w:r w:rsidR="00BE2E7A" w:rsidRPr="00010B52"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Gegenwartsbedeutung </w:t>
                        </w:r>
                        <w:r w:rsidR="00BE2E7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der </w:t>
                        </w:r>
                        <w:r w:rsidR="00782AED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Stunde (sowie der gesamten Unterrichtsreihe) nachgewiesen ist. </w:t>
                        </w:r>
                        <w:r w:rsidR="00D24B1A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Während die </w:t>
                        </w:r>
                        <w:r w:rsidR="00B5404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politischen Seiten der Diskussion im Physikunterricht eher weniger beleuchtet werden, ist es wichtig, den Energiebegriff sowie </w:t>
                        </w:r>
                        <w:r w:rsidR="001F4048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die Prinzipien der Energieumwandlung und -erhaltung zu verstehen, um an der Debatte </w:t>
                        </w:r>
                        <w:r w:rsidR="00091502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fundiert teilhaben zu können. </w:t>
                        </w:r>
                      </w:p>
                      <w:p w14:paraId="52770D93" w14:textId="4DC90EC8" w:rsidR="00091502" w:rsidRPr="00010B52" w:rsidRDefault="00091502" w:rsidP="00D65583">
                        <w:pP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</w:pP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Die </w:t>
                        </w:r>
                        <w:r w:rsidRPr="00010B52"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>Zukunftsbedeutung</w:t>
                        </w: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der Stunde lässt sich belegen mit dem </w:t>
                        </w:r>
                        <w:proofErr w:type="spellStart"/>
                        <w:r w:rsidR="00885AF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Sustainable</w:t>
                        </w:r>
                        <w:proofErr w:type="spellEnd"/>
                        <w:r w:rsidR="00885AF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Development Goal Nr. 7 der Vereinten Nationen: „Nachhaltige und moderne Energie für alle </w:t>
                        </w:r>
                        <w:r w:rsidR="005C09E7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–</w:t>
                        </w:r>
                        <w:r w:rsidR="00885AF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</w:t>
                        </w:r>
                        <w:r w:rsidR="005C09E7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Zugang zu bezahlbarer, verlässlicher, nachhaltiger und zeitgemäßer Energie für alle</w:t>
                        </w:r>
                        <w:r w:rsidR="00D8520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sichern</w:t>
                        </w:r>
                        <w:r w:rsidR="00885AF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“</w:t>
                        </w:r>
                        <w:r w:rsidR="00D8520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[</w:t>
                        </w:r>
                        <w:r w:rsidR="00156CF5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UN</w:t>
                        </w:r>
                        <w:r w:rsidR="00D85206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].</w:t>
                        </w:r>
                        <w:r w:rsidR="00156CF5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Die Stunde lässt sich also </w:t>
                        </w:r>
                        <w:r w:rsidR="00D551C7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unter die Bildung für Nachhaltige Entwicklung (BNE) als Grundlagenstunde einordnen, die in der </w:t>
                        </w:r>
                        <w:r w:rsidR="00A21A32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folgenden Unterrichtsreihe „Energie für 8 Milliarden“ eine </w:t>
                        </w:r>
                        <w:r w:rsidR="00FA04F4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wichtige Rolle spielt.</w:t>
                        </w:r>
                      </w:p>
                      <w:p w14:paraId="1DCE599B" w14:textId="2F10E2D5" w:rsidR="00FA04F4" w:rsidRPr="00010B52" w:rsidRDefault="00145A4B" w:rsidP="00D65583">
                        <w:pP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Die </w:t>
                        </w:r>
                        <w:r w:rsidRPr="00145A4B"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>Exemplarität</w:t>
                        </w:r>
                        <w: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des Themas ist dadurch gegeben, dass die Energie die erste</w:t>
                        </w:r>
                        <w:r w:rsidR="00FA04F4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</w:t>
                        </w:r>
                        <w:r w:rsidR="00FA04F4" w:rsidRPr="00010B52"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>Erhaltungsgröße</w:t>
                        </w:r>
                        <w:r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 xml:space="preserve"> </w:t>
                        </w:r>
                        <w:r w:rsidRPr="00145A4B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darstellt</w:t>
                        </w:r>
                        <w:r w:rsidR="00FA04F4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, die die </w:t>
                        </w:r>
                        <w:proofErr w:type="spellStart"/>
                        <w:proofErr w:type="gramStart"/>
                        <w:r w:rsidR="00FA04F4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Schüler:innen</w:t>
                        </w:r>
                        <w:proofErr w:type="spellEnd"/>
                        <w:proofErr w:type="gramEnd"/>
                        <w:r w:rsidR="00FA04F4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kennenlernen</w:t>
                        </w:r>
                        <w:r w:rsidR="00F23C81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. Diese Idee spielt im Physikunterricht der Oberstufe sowie im Physikstudium eine wichtige Rolle, </w:t>
                        </w:r>
                        <w:r w:rsidR="004A0F8F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z. B. in der Impulserhaltung, Drehimpulserhaltung, </w:t>
                        </w:r>
                        <w:r w:rsidR="00EF1073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beim Energie-Impuls-Vektor oder im Noether-Theorem.</w:t>
                        </w:r>
                      </w:p>
                      <w:p w14:paraId="5E1365CC" w14:textId="0258592C" w:rsidR="009F7B24" w:rsidRPr="00010B52" w:rsidRDefault="009F7B24" w:rsidP="00D65583">
                        <w:pPr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</w:pP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Im Rahmen der </w:t>
                        </w:r>
                        <w:r w:rsidRPr="00010B52">
                          <w:rPr>
                            <w:rFonts w:asciiTheme="minorBidi" w:hAnsiTheme="minorBidi" w:cstheme="minorBidi"/>
                            <w:b/>
                            <w:bCs/>
                            <w:sz w:val="22"/>
                            <w:szCs w:val="22"/>
                          </w:rPr>
                          <w:t>didaktischen Reduktion</w:t>
                        </w: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wird in der </w:t>
                        </w:r>
                        <w:r w:rsidR="00786D36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vorliegenden Stunde</w:t>
                        </w:r>
                        <w:r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 xml:space="preserve"> darauf verzichtet, die Geschwindigkeit des Pendels </w:t>
                        </w:r>
                        <w:r w:rsidR="008A3ACC" w:rsidRPr="00010B52">
                          <w:rPr>
                            <w:rFonts w:asciiTheme="minorBidi" w:hAnsiTheme="minorBidi" w:cstheme="minorBidi"/>
                            <w:sz w:val="22"/>
                            <w:szCs w:val="22"/>
                          </w:rPr>
                          <w:t>aus dem Energieerhaltungssatz quantitativ zu berechnen.</w:t>
                        </w:r>
                      </w:p>
                      <w:p w14:paraId="3C9E3FBD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1E00175E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48D4599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AB3A6E5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19166E65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C95CBF2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9BDBFAE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2F6F5BF7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5E27DFD5" w14:textId="77777777" w:rsidR="00713876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3AC2C4B2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5D00C418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016FA7FC" w14:textId="77777777" w:rsidR="00713876" w:rsidRPr="00F50913" w:rsidRDefault="00713876" w:rsidP="00D6558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" o:spid="_x0000_s1048" type="#_x0000_t202" style="position:absolute;left:-4230;top:6084;width:44505;height:4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" fillcolor="#d9d9d9" strokeweight="0">
                  <v:textbox inset="7.95pt,4.35pt,7.95pt,4.35pt">
                    <w:txbxContent>
                      <w:p w14:paraId="2360C214" w14:textId="763BA460" w:rsidR="00713876" w:rsidRPr="007939C0" w:rsidRDefault="003C12D1" w:rsidP="00D65583">
                        <w:pPr>
                          <w:pStyle w:val="berschrift2"/>
                          <w:rPr>
                            <w:sz w:val="20"/>
                            <w:szCs w:val="20"/>
                          </w:rPr>
                        </w:pPr>
                        <w:r>
                          <w:t>Zentrale Didaktische Schwerpunkte</w:t>
                        </w:r>
                      </w:p>
                      <w:p w14:paraId="520233BF" w14:textId="77777777" w:rsidR="00713876" w:rsidRPr="007939C0" w:rsidRDefault="00713876" w:rsidP="00D65583">
                        <w:pPr>
                          <w:pStyle w:val="berschrift2"/>
                          <w:rPr>
                            <w:sz w:val="20"/>
                            <w:szCs w:val="20"/>
                          </w:rPr>
                        </w:pPr>
                        <w:r w:rsidRPr="007939C0">
                          <w:rPr>
                            <w:sz w:val="20"/>
                            <w:szCs w:val="20"/>
                          </w:rPr>
                          <w:t>Zentrale(r) didaktische(r) Schwerpunkt(e)</w:t>
                        </w:r>
                      </w:p>
                      <w:p w14:paraId="39880A9B" w14:textId="77777777" w:rsidR="00713876" w:rsidRPr="000E4939" w:rsidRDefault="00713876" w:rsidP="00D65583">
                        <w:pPr>
                          <w:rPr>
                            <w:color w:val="C0000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D07A0">
        <w:rPr>
          <w:rFonts w:ascii="Arial" w:hAnsi="Arial" w:cs="Arial"/>
          <w:noProof/>
        </w:rPr>
        <mc:AlternateContent>
          <mc:Choice Requires="wps">
            <w:drawing>
              <wp:anchor distT="4294967294" distB="4294967294" distL="114300" distR="114300" simplePos="0" relativeHeight="251666944" behindDoc="0" locked="0" layoutInCell="1" allowOverlap="1" wp14:anchorId="0943ECBA" wp14:editId="62B51677">
                <wp:simplePos x="0" y="0"/>
                <wp:positionH relativeFrom="column">
                  <wp:posOffset>9419985</wp:posOffset>
                </wp:positionH>
                <wp:positionV relativeFrom="paragraph">
                  <wp:posOffset>3429961</wp:posOffset>
                </wp:positionV>
                <wp:extent cx="243281" cy="0"/>
                <wp:effectExtent l="0" t="76200" r="23495" b="95250"/>
                <wp:wrapNone/>
                <wp:docPr id="48" name="Gerader Verbinde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281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BBF10" id="Gerader Verbinder 48" o:spid="_x0000_s1026" style="position:absolute;z-index:2516669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741.75pt,270.1pt" to="760.9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" strokeweight=".26mm">
                <v:stroke endarrow="block" joinstyle="miter"/>
              </v:line>
            </w:pict>
          </mc:Fallback>
        </mc:AlternateContent>
      </w:r>
      <w:r w:rsidR="008D07A0">
        <w:rPr>
          <w:rFonts w:ascii="Arial" w:hAnsi="Arial" w:cs="Arial"/>
          <w:noProof/>
        </w:rPr>
        <mc:AlternateContent>
          <mc:Choice Requires="wps">
            <w:drawing>
              <wp:anchor distT="0" distB="0" distL="114298" distR="114298" simplePos="0" relativeHeight="251663872" behindDoc="0" locked="0" layoutInCell="1" allowOverlap="1" wp14:anchorId="07863E1E" wp14:editId="11C247C5">
                <wp:simplePos x="0" y="0"/>
                <wp:positionH relativeFrom="column">
                  <wp:posOffset>9788728</wp:posOffset>
                </wp:positionH>
                <wp:positionV relativeFrom="paragraph">
                  <wp:posOffset>3582536</wp:posOffset>
                </wp:positionV>
                <wp:extent cx="17151" cy="4672668"/>
                <wp:effectExtent l="57150" t="0" r="59055" b="52070"/>
                <wp:wrapNone/>
                <wp:docPr id="45" name="Gerader Verbinde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51" cy="4672668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03D95" id="Gerader Verbinder 45" o:spid="_x0000_s1026" style="position:absolute;z-index:25166387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770.75pt,282.1pt" to="772.1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" strokeweight=".26mm">
                <v:stroke endarrow="block" joinstyle="miter"/>
              </v:line>
            </w:pict>
          </mc:Fallback>
        </mc:AlternateContent>
      </w:r>
      <w:r w:rsidR="008D07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6868B8" wp14:editId="1BF18C95">
                <wp:simplePos x="0" y="0"/>
                <wp:positionH relativeFrom="column">
                  <wp:posOffset>9822657</wp:posOffset>
                </wp:positionH>
                <wp:positionV relativeFrom="paragraph">
                  <wp:posOffset>3551077</wp:posOffset>
                </wp:positionV>
                <wp:extent cx="100493" cy="656701"/>
                <wp:effectExtent l="0" t="0" r="71120" b="48260"/>
                <wp:wrapNone/>
                <wp:docPr id="44" name="Gerader Verbinde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493" cy="656701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94CC" id="Gerader Verbinder 4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3.45pt,279.6pt" to="781.35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" strokeweight=".26mm">
                <v:stroke endarrow="block" joinstyle="miter"/>
              </v:line>
            </w:pict>
          </mc:Fallback>
        </mc:AlternateContent>
      </w:r>
      <w:r w:rsidR="008D07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09C304" wp14:editId="03484516">
                <wp:simplePos x="0" y="0"/>
                <wp:positionH relativeFrom="column">
                  <wp:posOffset>9822657</wp:posOffset>
                </wp:positionH>
                <wp:positionV relativeFrom="paragraph">
                  <wp:posOffset>1347218</wp:posOffset>
                </wp:positionV>
                <wp:extent cx="124087" cy="1964073"/>
                <wp:effectExtent l="0" t="38100" r="66675" b="17145"/>
                <wp:wrapNone/>
                <wp:docPr id="43" name="Gerader Verbinde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4087" cy="1964073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C37EF" id="Gerader Verbinder 4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3.45pt,106.1pt" to="783.2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" strokeweight=".26mm">
                <v:stroke endarrow="block" joinstyle="miter"/>
              </v:line>
            </w:pict>
          </mc:Fallback>
        </mc:AlternateContent>
      </w:r>
      <w:r w:rsidR="008D07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58B3A2F" wp14:editId="5DABA1CA">
                <wp:simplePos x="0" y="0"/>
                <wp:positionH relativeFrom="column">
                  <wp:posOffset>9690572</wp:posOffset>
                </wp:positionH>
                <wp:positionV relativeFrom="paragraph">
                  <wp:posOffset>3324703</wp:posOffset>
                </wp:positionV>
                <wp:extent cx="228600" cy="228600"/>
                <wp:effectExtent l="0" t="0" r="0" b="0"/>
                <wp:wrapNone/>
                <wp:docPr id="47" name="Ellips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D4335A" id="Ellipse 47" o:spid="_x0000_s1026" style="position:absolute;margin-left:763.05pt;margin-top:261.8pt;width:18pt;height:18pt;z-index:2516659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" strokeweight=".26mm">
                <v:stroke joinstyle="miter"/>
              </v:oval>
            </w:pict>
          </mc:Fallback>
        </mc:AlternateContent>
      </w:r>
      <w:r w:rsidR="007942A0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1A8BF26C" wp14:editId="343E0EE4">
                <wp:simplePos x="0" y="0"/>
                <wp:positionH relativeFrom="column">
                  <wp:posOffset>5380990</wp:posOffset>
                </wp:positionH>
                <wp:positionV relativeFrom="paragraph">
                  <wp:posOffset>57149</wp:posOffset>
                </wp:positionV>
                <wp:extent cx="591820" cy="0"/>
                <wp:effectExtent l="0" t="76200" r="0" b="76200"/>
                <wp:wrapNone/>
                <wp:docPr id="5" name="Gerade Verbindung mit Pfei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182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ABF1A" id="Gerade Verbindung mit Pfeil 1" o:spid="_x0000_s1026" type="#_x0000_t32" style="position:absolute;margin-left:423.7pt;margin-top:4.5pt;width:46.6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" strokecolor="windowText" strokeweight=".5pt">
                <v:stroke endarrow="block" joinstyle="miter"/>
                <o:lock v:ext="edit" shapetype="f"/>
              </v:shape>
            </w:pict>
          </mc:Fallback>
        </mc:AlternateContent>
      </w:r>
      <w:r w:rsidR="007942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DD5245" wp14:editId="426A5993">
                <wp:simplePos x="0" y="0"/>
                <wp:positionH relativeFrom="column">
                  <wp:posOffset>9306560</wp:posOffset>
                </wp:positionH>
                <wp:positionV relativeFrom="paragraph">
                  <wp:posOffset>8271510</wp:posOffset>
                </wp:positionV>
                <wp:extent cx="771525" cy="266700"/>
                <wp:effectExtent l="0" t="0" r="9525" b="0"/>
                <wp:wrapNone/>
                <wp:docPr id="50" name="Textfeld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7B55E89" w14:textId="77777777" w:rsidR="00713876" w:rsidRPr="00292BD4" w:rsidRDefault="0071387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92BD4">
                              <w:rPr>
                                <w:rFonts w:ascii="Arial" w:hAnsi="Arial" w:cs="Arial"/>
                                <w:b/>
                              </w:rPr>
                              <w:t>Verlauf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5245" id="Textfeld 50" o:spid="_x0000_s1049" type="#_x0000_t202" style="position:absolute;margin-left:732.8pt;margin-top:651.3pt;width:60.7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" fillcolor="window" strokeweight=".5pt">
                <v:path arrowok="t"/>
                <v:textbox>
                  <w:txbxContent>
                    <w:p w14:paraId="57B55E89" w14:textId="77777777" w:rsidR="00713876" w:rsidRPr="00292BD4" w:rsidRDefault="0071387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92BD4">
                        <w:rPr>
                          <w:rFonts w:ascii="Arial" w:hAnsi="Arial" w:cs="Arial"/>
                          <w:b/>
                        </w:rPr>
                        <w:t>Verlauf</w:t>
                      </w:r>
                    </w:p>
                  </w:txbxContent>
                </v:textbox>
              </v:shape>
            </w:pict>
          </mc:Fallback>
        </mc:AlternateContent>
      </w:r>
      <w:r w:rsidR="007942A0"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67968" behindDoc="0" locked="0" layoutInCell="1" allowOverlap="1" wp14:anchorId="7EA9EB77" wp14:editId="296AA748">
                <wp:simplePos x="0" y="0"/>
                <wp:positionH relativeFrom="column">
                  <wp:posOffset>9547225</wp:posOffset>
                </wp:positionH>
                <wp:positionV relativeFrom="paragraph">
                  <wp:posOffset>9833610</wp:posOffset>
                </wp:positionV>
                <wp:extent cx="794385" cy="313690"/>
                <wp:effectExtent l="0" t="0" r="5715" b="0"/>
                <wp:wrapNone/>
                <wp:docPr id="49" name="Textfeld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8BCE2" w14:textId="77777777" w:rsidR="00713876" w:rsidRDefault="00713876" w:rsidP="00D65583">
                            <w:pPr>
                              <w:pStyle w:val="berschrift4"/>
                            </w:pPr>
                            <w:r>
                              <w:t>Verlauf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9EB77" id="Textfeld 49" o:spid="_x0000_s1050" type="#_x0000_t202" style="position:absolute;margin-left:751.75pt;margin-top:774.3pt;width:62.55pt;height:24.7pt;z-index:2516679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" strokeweight="0">
                <v:textbox inset="7.95pt,4.35pt,7.95pt,4.35pt">
                  <w:txbxContent>
                    <w:p w14:paraId="5348BCE2" w14:textId="77777777" w:rsidR="00713876" w:rsidRDefault="00713876" w:rsidP="00D65583">
                      <w:pPr>
                        <w:pStyle w:val="berschrift4"/>
                      </w:pPr>
                      <w:r>
                        <w:t>Verlauf</w:t>
                      </w:r>
                    </w:p>
                  </w:txbxContent>
                </v:textbox>
              </v:shape>
            </w:pict>
          </mc:Fallback>
        </mc:AlternateContent>
      </w:r>
      <w:r w:rsidR="007942A0">
        <w:rPr>
          <w:rFonts w:ascii="Arial" w:hAnsi="Arial" w:cs="Arial"/>
          <w:noProof/>
        </w:rPr>
        <mc:AlternateContent>
          <mc:Choice Requires="wps">
            <w:drawing>
              <wp:anchor distT="0" distB="0" distL="114935" distR="114935" simplePos="0" relativeHeight="251664896" behindDoc="0" locked="0" layoutInCell="1" allowOverlap="1" wp14:anchorId="57BB4298" wp14:editId="385FAF02">
                <wp:simplePos x="0" y="0"/>
                <wp:positionH relativeFrom="column">
                  <wp:posOffset>9547225</wp:posOffset>
                </wp:positionH>
                <wp:positionV relativeFrom="paragraph">
                  <wp:posOffset>9833610</wp:posOffset>
                </wp:positionV>
                <wp:extent cx="794385" cy="313690"/>
                <wp:effectExtent l="0" t="0" r="5715" b="0"/>
                <wp:wrapNone/>
                <wp:docPr id="46" name="Textfeld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648B" w14:textId="77777777" w:rsidR="00713876" w:rsidRDefault="00713876" w:rsidP="00D65583">
                            <w:pPr>
                              <w:pStyle w:val="berschrift4"/>
                            </w:pPr>
                            <w:r>
                              <w:t>Verlauf</w:t>
                            </w: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B4298" id="Textfeld 46" o:spid="_x0000_s1051" type="#_x0000_t202" style="position:absolute;margin-left:751.75pt;margin-top:774.3pt;width:62.55pt;height:24.7pt;z-index:2516648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" strokeweight="0">
                <v:textbox inset="7.95pt,4.35pt,7.95pt,4.35pt">
                  <w:txbxContent>
                    <w:p w14:paraId="4560648B" w14:textId="77777777" w:rsidR="00713876" w:rsidRDefault="00713876" w:rsidP="00D65583">
                      <w:pPr>
                        <w:pStyle w:val="berschrift4"/>
                      </w:pPr>
                      <w:r>
                        <w:t>Verlauf</w:t>
                      </w:r>
                    </w:p>
                  </w:txbxContent>
                </v:textbox>
              </v:shape>
            </w:pict>
          </mc:Fallback>
        </mc:AlternateContent>
      </w:r>
      <w:r w:rsidR="007942A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A03018" wp14:editId="6168F40F">
                <wp:simplePos x="0" y="0"/>
                <wp:positionH relativeFrom="column">
                  <wp:posOffset>9955530</wp:posOffset>
                </wp:positionH>
                <wp:positionV relativeFrom="paragraph">
                  <wp:posOffset>5854065</wp:posOffset>
                </wp:positionV>
                <wp:extent cx="4086225" cy="460375"/>
                <wp:effectExtent l="0" t="0" r="9525" b="0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4603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5F66" w14:textId="047684FE" w:rsidR="00713876" w:rsidRPr="000E4939" w:rsidRDefault="00713876" w:rsidP="00D6558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E4939">
                              <w:rPr>
                                <w:rFonts w:ascii="Arial" w:hAnsi="Arial" w:cs="Arial"/>
                                <w:b/>
                              </w:rPr>
                              <w:t>Informationen zur Differenzierung und Individualisierung</w:t>
                            </w:r>
                          </w:p>
                          <w:p w14:paraId="3127A2BF" w14:textId="77777777" w:rsidR="00713876" w:rsidRDefault="00713876" w:rsidP="00D65583">
                            <w:pPr>
                              <w:pStyle w:val="Textkrper31"/>
                              <w:rPr>
                                <w:b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100965" tIns="55245" rIns="100965" bIns="5524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03018" id="Text Box 45" o:spid="_x0000_s1052" type="#_x0000_t202" style="position:absolute;margin-left:783.9pt;margin-top:460.95pt;width:321.75pt;height:3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" fillcolor="#d9d9d9" strokeweight="0">
                <v:textbox inset="7.95pt,4.35pt,7.95pt,4.35pt">
                  <w:txbxContent>
                    <w:p w14:paraId="2C1B5F66" w14:textId="047684FE" w:rsidR="00713876" w:rsidRPr="000E4939" w:rsidRDefault="00713876" w:rsidP="00D6558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0E4939">
                        <w:rPr>
                          <w:rFonts w:ascii="Arial" w:hAnsi="Arial" w:cs="Arial"/>
                          <w:b/>
                        </w:rPr>
                        <w:t>Informationen zur Differenzierung und Individualisierung</w:t>
                      </w:r>
                    </w:p>
                    <w:p w14:paraId="3127A2BF" w14:textId="77777777" w:rsidR="00713876" w:rsidRDefault="00713876" w:rsidP="00D65583">
                      <w:pPr>
                        <w:pStyle w:val="Textkrper31"/>
                        <w:rPr>
                          <w:b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CF678B" w14:textId="77777777" w:rsidR="00F001CA" w:rsidRPr="00CA5010" w:rsidRDefault="00F001CA" w:rsidP="009253E9">
      <w:pPr>
        <w:jc w:val="both"/>
        <w:rPr>
          <w:rFonts w:ascii="Arial" w:hAnsi="Arial" w:cs="Arial"/>
          <w:bCs/>
        </w:rPr>
      </w:pPr>
    </w:p>
    <w:sectPr w:rsidR="00F001CA" w:rsidRPr="00CA5010" w:rsidSect="00CC1B59">
      <w:pgSz w:w="11906" w:h="16838" w:code="9"/>
      <w:pgMar w:top="567" w:right="843" w:bottom="794" w:left="1269" w:header="993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5E4E" w14:textId="77777777" w:rsidR="009D0B81" w:rsidRDefault="009D0B81">
      <w:r>
        <w:separator/>
      </w:r>
    </w:p>
  </w:endnote>
  <w:endnote w:type="continuationSeparator" w:id="0">
    <w:p w14:paraId="5BC09A12" w14:textId="77777777" w:rsidR="009D0B81" w:rsidRDefault="009D0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44C6F" w14:textId="77777777" w:rsidR="00D320A8" w:rsidRDefault="00D320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B640C" w14:textId="77777777" w:rsidR="00D320A8" w:rsidRDefault="00D320A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CF685" w14:textId="77777777" w:rsidR="00D320A8" w:rsidRDefault="00D32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532CB" w14:textId="77777777" w:rsidR="009D0B81" w:rsidRDefault="009D0B81">
      <w:r>
        <w:separator/>
      </w:r>
    </w:p>
  </w:footnote>
  <w:footnote w:type="continuationSeparator" w:id="0">
    <w:p w14:paraId="62B8815D" w14:textId="77777777" w:rsidR="009D0B81" w:rsidRDefault="009D0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32C4" w14:textId="77777777" w:rsidR="00D320A8" w:rsidRDefault="00D320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E5C3" w14:textId="77777777" w:rsidR="00D320A8" w:rsidRPr="00994C29" w:rsidRDefault="00D320A8" w:rsidP="00994C2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3F111" w14:textId="77777777" w:rsidR="00D320A8" w:rsidRDefault="00D320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1D6A5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C202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083D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AEE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E686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5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B6FE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561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6D9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98F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imSu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imSu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imSu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imSu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imSu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imSu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imSu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imSu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imSun"/>
      </w:rPr>
    </w:lvl>
  </w:abstractNum>
  <w:abstractNum w:abstractNumId="1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imSu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imSu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imSu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imSu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imSu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imSu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imSu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imSu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imSun"/>
      </w:rPr>
    </w:lvl>
  </w:abstractNum>
  <w:abstractNum w:abstractNumId="1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imSu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imSu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imSu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imSu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imSu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imSu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imSu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imSu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imSun"/>
      </w:rPr>
    </w:lvl>
  </w:abstractNum>
  <w:abstractNum w:abstractNumId="1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SimSun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SimSun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SimSun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SimSun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SimSun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SimSun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SimSun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SimSun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SimSun"/>
      </w:rPr>
    </w:lvl>
  </w:abstractNum>
  <w:abstractNum w:abstractNumId="15" w15:restartNumberingAfterBreak="0">
    <w:nsid w:val="048104CE"/>
    <w:multiLevelType w:val="hybridMultilevel"/>
    <w:tmpl w:val="8A323C24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098F759E"/>
    <w:multiLevelType w:val="hybridMultilevel"/>
    <w:tmpl w:val="C1460D72"/>
    <w:lvl w:ilvl="0" w:tplc="B9404CE4">
      <w:start w:val="2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CA75CD"/>
    <w:multiLevelType w:val="hybridMultilevel"/>
    <w:tmpl w:val="08B45344"/>
    <w:lvl w:ilvl="0" w:tplc="B9404CE4">
      <w:numFmt w:val="bullet"/>
      <w:lvlText w:val=""/>
      <w:lvlJc w:val="left"/>
      <w:pPr>
        <w:tabs>
          <w:tab w:val="num" w:pos="502"/>
        </w:tabs>
        <w:ind w:left="502" w:hanging="360"/>
      </w:pPr>
      <w:rPr>
        <w:rFonts w:ascii="Wingdings" w:eastAsia="Times New Roman" w:hAnsi="Wingdings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18867ADB"/>
    <w:multiLevelType w:val="hybridMultilevel"/>
    <w:tmpl w:val="08C27192"/>
    <w:lvl w:ilvl="0" w:tplc="310ADC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A72636"/>
    <w:multiLevelType w:val="hybridMultilevel"/>
    <w:tmpl w:val="39D068A8"/>
    <w:lvl w:ilvl="0" w:tplc="04070017">
      <w:start w:val="1"/>
      <w:numFmt w:val="lowerLetter"/>
      <w:lvlText w:val="%1)"/>
      <w:lvlJc w:val="left"/>
      <w:pPr>
        <w:tabs>
          <w:tab w:val="num" w:pos="9880"/>
        </w:tabs>
        <w:ind w:left="98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600"/>
        </w:tabs>
        <w:ind w:left="1060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1320"/>
        </w:tabs>
        <w:ind w:left="1132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2040"/>
        </w:tabs>
        <w:ind w:left="1204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12760"/>
        </w:tabs>
        <w:ind w:left="1276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13480"/>
        </w:tabs>
        <w:ind w:left="134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14200"/>
        </w:tabs>
        <w:ind w:left="142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14920"/>
        </w:tabs>
        <w:ind w:left="149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15640"/>
        </w:tabs>
        <w:ind w:left="15640" w:hanging="180"/>
      </w:pPr>
    </w:lvl>
  </w:abstractNum>
  <w:abstractNum w:abstractNumId="20" w15:restartNumberingAfterBreak="0">
    <w:nsid w:val="1AB829EB"/>
    <w:multiLevelType w:val="hybridMultilevel"/>
    <w:tmpl w:val="AE8CD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3E26B8"/>
    <w:multiLevelType w:val="hybridMultilevel"/>
    <w:tmpl w:val="42B80236"/>
    <w:lvl w:ilvl="0" w:tplc="0C4C44A8"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671335"/>
    <w:multiLevelType w:val="hybridMultilevel"/>
    <w:tmpl w:val="3EDCEA94"/>
    <w:lvl w:ilvl="0" w:tplc="0407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22931DA2"/>
    <w:multiLevelType w:val="hybridMultilevel"/>
    <w:tmpl w:val="D812A606"/>
    <w:lvl w:ilvl="0" w:tplc="BA8E5A12">
      <w:start w:val="2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AA7B2C"/>
    <w:multiLevelType w:val="hybridMultilevel"/>
    <w:tmpl w:val="4AFC35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64989"/>
    <w:multiLevelType w:val="hybridMultilevel"/>
    <w:tmpl w:val="6DF4B66A"/>
    <w:lvl w:ilvl="0" w:tplc="04070001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80"/>
        </w:tabs>
        <w:ind w:left="608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</w:rPr>
    </w:lvl>
  </w:abstractNum>
  <w:abstractNum w:abstractNumId="26" w15:restartNumberingAfterBreak="0">
    <w:nsid w:val="3D791DEF"/>
    <w:multiLevelType w:val="hybridMultilevel"/>
    <w:tmpl w:val="5F6054F8"/>
    <w:lvl w:ilvl="0" w:tplc="8E1A200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89610D"/>
    <w:multiLevelType w:val="hybridMultilevel"/>
    <w:tmpl w:val="1BF256D2"/>
    <w:lvl w:ilvl="0" w:tplc="B9404CE4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564A7"/>
    <w:multiLevelType w:val="hybridMultilevel"/>
    <w:tmpl w:val="47BC7EE4"/>
    <w:lvl w:ilvl="0" w:tplc="0407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9" w15:restartNumberingAfterBreak="0">
    <w:nsid w:val="427A025A"/>
    <w:multiLevelType w:val="hybridMultilevel"/>
    <w:tmpl w:val="9A90331C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0" w15:restartNumberingAfterBreak="0">
    <w:nsid w:val="45603AD0"/>
    <w:multiLevelType w:val="hybridMultilevel"/>
    <w:tmpl w:val="156640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10E8F"/>
    <w:multiLevelType w:val="hybridMultilevel"/>
    <w:tmpl w:val="715095C6"/>
    <w:lvl w:ilvl="0" w:tplc="0407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E774C48"/>
    <w:multiLevelType w:val="hybridMultilevel"/>
    <w:tmpl w:val="6EE83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84961"/>
    <w:multiLevelType w:val="hybridMultilevel"/>
    <w:tmpl w:val="A01CF2D6"/>
    <w:lvl w:ilvl="0" w:tplc="0407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34" w15:restartNumberingAfterBreak="0">
    <w:nsid w:val="67394F9C"/>
    <w:multiLevelType w:val="hybridMultilevel"/>
    <w:tmpl w:val="D0E43D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9D04F2"/>
    <w:multiLevelType w:val="hybridMultilevel"/>
    <w:tmpl w:val="236ADB2C"/>
    <w:lvl w:ilvl="0" w:tplc="B9404CE4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1739844">
    <w:abstractNumId w:val="10"/>
  </w:num>
  <w:num w:numId="2" w16cid:durableId="956789474">
    <w:abstractNumId w:val="11"/>
  </w:num>
  <w:num w:numId="3" w16cid:durableId="1329334548">
    <w:abstractNumId w:val="12"/>
  </w:num>
  <w:num w:numId="4" w16cid:durableId="487481031">
    <w:abstractNumId w:val="13"/>
  </w:num>
  <w:num w:numId="5" w16cid:durableId="1196624169">
    <w:abstractNumId w:val="14"/>
  </w:num>
  <w:num w:numId="6" w16cid:durableId="541213166">
    <w:abstractNumId w:val="9"/>
  </w:num>
  <w:num w:numId="7" w16cid:durableId="666715854">
    <w:abstractNumId w:val="7"/>
  </w:num>
  <w:num w:numId="8" w16cid:durableId="2034765092">
    <w:abstractNumId w:val="6"/>
  </w:num>
  <w:num w:numId="9" w16cid:durableId="577449428">
    <w:abstractNumId w:val="5"/>
  </w:num>
  <w:num w:numId="10" w16cid:durableId="1353535129">
    <w:abstractNumId w:val="4"/>
  </w:num>
  <w:num w:numId="11" w16cid:durableId="1941403366">
    <w:abstractNumId w:val="8"/>
  </w:num>
  <w:num w:numId="12" w16cid:durableId="1574778538">
    <w:abstractNumId w:val="3"/>
  </w:num>
  <w:num w:numId="13" w16cid:durableId="206529473">
    <w:abstractNumId w:val="2"/>
  </w:num>
  <w:num w:numId="14" w16cid:durableId="675495245">
    <w:abstractNumId w:val="1"/>
  </w:num>
  <w:num w:numId="15" w16cid:durableId="1336804485">
    <w:abstractNumId w:val="0"/>
  </w:num>
  <w:num w:numId="16" w16cid:durableId="1089236716">
    <w:abstractNumId w:val="22"/>
  </w:num>
  <w:num w:numId="17" w16cid:durableId="1972978178">
    <w:abstractNumId w:val="34"/>
  </w:num>
  <w:num w:numId="18" w16cid:durableId="583998747">
    <w:abstractNumId w:val="33"/>
  </w:num>
  <w:num w:numId="19" w16cid:durableId="727151538">
    <w:abstractNumId w:val="32"/>
  </w:num>
  <w:num w:numId="20" w16cid:durableId="1623803293">
    <w:abstractNumId w:val="28"/>
  </w:num>
  <w:num w:numId="21" w16cid:durableId="435256190">
    <w:abstractNumId w:val="24"/>
  </w:num>
  <w:num w:numId="22" w16cid:durableId="1934318782">
    <w:abstractNumId w:val="15"/>
  </w:num>
  <w:num w:numId="23" w16cid:durableId="1143472168">
    <w:abstractNumId w:val="29"/>
  </w:num>
  <w:num w:numId="24" w16cid:durableId="65881988">
    <w:abstractNumId w:val="31"/>
  </w:num>
  <w:num w:numId="25" w16cid:durableId="2140561524">
    <w:abstractNumId w:val="25"/>
  </w:num>
  <w:num w:numId="26" w16cid:durableId="905191213">
    <w:abstractNumId w:val="21"/>
  </w:num>
  <w:num w:numId="27" w16cid:durableId="1124620769">
    <w:abstractNumId w:val="35"/>
  </w:num>
  <w:num w:numId="28" w16cid:durableId="1323465772">
    <w:abstractNumId w:val="17"/>
  </w:num>
  <w:num w:numId="29" w16cid:durableId="1450857442">
    <w:abstractNumId w:val="19"/>
  </w:num>
  <w:num w:numId="30" w16cid:durableId="211843218">
    <w:abstractNumId w:val="27"/>
  </w:num>
  <w:num w:numId="31" w16cid:durableId="1868249235">
    <w:abstractNumId w:val="16"/>
  </w:num>
  <w:num w:numId="32" w16cid:durableId="2004702931">
    <w:abstractNumId w:val="23"/>
  </w:num>
  <w:num w:numId="33" w16cid:durableId="450515897">
    <w:abstractNumId w:val="30"/>
  </w:num>
  <w:num w:numId="34" w16cid:durableId="966591818">
    <w:abstractNumId w:val="20"/>
  </w:num>
  <w:num w:numId="35" w16cid:durableId="1650205631">
    <w:abstractNumId w:val="18"/>
  </w:num>
  <w:num w:numId="36" w16cid:durableId="5786836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680"/>
  <w:autoHyphenation/>
  <w:hyphenationZone w:val="284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60"/>
    <w:rsid w:val="00000E85"/>
    <w:rsid w:val="000040E3"/>
    <w:rsid w:val="00010B52"/>
    <w:rsid w:val="00013960"/>
    <w:rsid w:val="00013AE0"/>
    <w:rsid w:val="00034878"/>
    <w:rsid w:val="0004276F"/>
    <w:rsid w:val="00052525"/>
    <w:rsid w:val="00055181"/>
    <w:rsid w:val="00055A2A"/>
    <w:rsid w:val="00055C1C"/>
    <w:rsid w:val="00066ABA"/>
    <w:rsid w:val="00066B9B"/>
    <w:rsid w:val="00073CED"/>
    <w:rsid w:val="000765C4"/>
    <w:rsid w:val="000816F7"/>
    <w:rsid w:val="000820B0"/>
    <w:rsid w:val="000906AE"/>
    <w:rsid w:val="00091502"/>
    <w:rsid w:val="000949E5"/>
    <w:rsid w:val="000A3A0E"/>
    <w:rsid w:val="000A47F2"/>
    <w:rsid w:val="000A782E"/>
    <w:rsid w:val="000B2702"/>
    <w:rsid w:val="000C1A3F"/>
    <w:rsid w:val="000D193F"/>
    <w:rsid w:val="000D1D1E"/>
    <w:rsid w:val="000D50AC"/>
    <w:rsid w:val="000E658B"/>
    <w:rsid w:val="000E7650"/>
    <w:rsid w:val="000F4783"/>
    <w:rsid w:val="00100A37"/>
    <w:rsid w:val="00111124"/>
    <w:rsid w:val="00113359"/>
    <w:rsid w:val="00120BA2"/>
    <w:rsid w:val="00141272"/>
    <w:rsid w:val="001414D5"/>
    <w:rsid w:val="00142806"/>
    <w:rsid w:val="00145A4B"/>
    <w:rsid w:val="00152DBE"/>
    <w:rsid w:val="00154BAC"/>
    <w:rsid w:val="00156CF5"/>
    <w:rsid w:val="001604B5"/>
    <w:rsid w:val="001615EE"/>
    <w:rsid w:val="00161D10"/>
    <w:rsid w:val="00174417"/>
    <w:rsid w:val="001817D8"/>
    <w:rsid w:val="00186FCB"/>
    <w:rsid w:val="001A20D1"/>
    <w:rsid w:val="001B0594"/>
    <w:rsid w:val="001E42B3"/>
    <w:rsid w:val="001E69E1"/>
    <w:rsid w:val="001F0DFF"/>
    <w:rsid w:val="001F123B"/>
    <w:rsid w:val="001F349D"/>
    <w:rsid w:val="001F4048"/>
    <w:rsid w:val="001F648A"/>
    <w:rsid w:val="00215128"/>
    <w:rsid w:val="002165B3"/>
    <w:rsid w:val="00224B35"/>
    <w:rsid w:val="00235233"/>
    <w:rsid w:val="002363C9"/>
    <w:rsid w:val="0025220A"/>
    <w:rsid w:val="00253FBE"/>
    <w:rsid w:val="00260956"/>
    <w:rsid w:val="00260A0F"/>
    <w:rsid w:val="00277D7B"/>
    <w:rsid w:val="002877DF"/>
    <w:rsid w:val="002A7D02"/>
    <w:rsid w:val="002B0133"/>
    <w:rsid w:val="002B1FFE"/>
    <w:rsid w:val="002B6273"/>
    <w:rsid w:val="002C1CEC"/>
    <w:rsid w:val="002E53B8"/>
    <w:rsid w:val="002F458A"/>
    <w:rsid w:val="002F51E7"/>
    <w:rsid w:val="002F5CC6"/>
    <w:rsid w:val="003010B2"/>
    <w:rsid w:val="00301538"/>
    <w:rsid w:val="00306D2E"/>
    <w:rsid w:val="00310C07"/>
    <w:rsid w:val="00315DDF"/>
    <w:rsid w:val="00322752"/>
    <w:rsid w:val="00340E25"/>
    <w:rsid w:val="003441CA"/>
    <w:rsid w:val="00352202"/>
    <w:rsid w:val="00354C95"/>
    <w:rsid w:val="003550CF"/>
    <w:rsid w:val="00362C5A"/>
    <w:rsid w:val="00381C80"/>
    <w:rsid w:val="00384190"/>
    <w:rsid w:val="00387605"/>
    <w:rsid w:val="003A296A"/>
    <w:rsid w:val="003A49A0"/>
    <w:rsid w:val="003A6E2C"/>
    <w:rsid w:val="003A7D2F"/>
    <w:rsid w:val="003B6ED0"/>
    <w:rsid w:val="003C12D1"/>
    <w:rsid w:val="003C4515"/>
    <w:rsid w:val="003F175F"/>
    <w:rsid w:val="003F5AF9"/>
    <w:rsid w:val="00401CA4"/>
    <w:rsid w:val="00424447"/>
    <w:rsid w:val="004322FA"/>
    <w:rsid w:val="004608C5"/>
    <w:rsid w:val="00477AC4"/>
    <w:rsid w:val="00484C22"/>
    <w:rsid w:val="004A0F8F"/>
    <w:rsid w:val="004A426C"/>
    <w:rsid w:val="004A674E"/>
    <w:rsid w:val="004D6B71"/>
    <w:rsid w:val="004F2B68"/>
    <w:rsid w:val="004F48BA"/>
    <w:rsid w:val="0050296A"/>
    <w:rsid w:val="00502D0D"/>
    <w:rsid w:val="0051071F"/>
    <w:rsid w:val="005346AD"/>
    <w:rsid w:val="00542034"/>
    <w:rsid w:val="00554226"/>
    <w:rsid w:val="005557C1"/>
    <w:rsid w:val="005626AD"/>
    <w:rsid w:val="005632D6"/>
    <w:rsid w:val="00563F67"/>
    <w:rsid w:val="00565AC3"/>
    <w:rsid w:val="005675B9"/>
    <w:rsid w:val="005824C6"/>
    <w:rsid w:val="0058757B"/>
    <w:rsid w:val="005973A7"/>
    <w:rsid w:val="005A4609"/>
    <w:rsid w:val="005A47B2"/>
    <w:rsid w:val="005C09E7"/>
    <w:rsid w:val="005C2194"/>
    <w:rsid w:val="005D7FA5"/>
    <w:rsid w:val="005F1A4F"/>
    <w:rsid w:val="00605F6C"/>
    <w:rsid w:val="00617217"/>
    <w:rsid w:val="0062350A"/>
    <w:rsid w:val="00633E77"/>
    <w:rsid w:val="00645170"/>
    <w:rsid w:val="006457E9"/>
    <w:rsid w:val="00654BC8"/>
    <w:rsid w:val="00661FB0"/>
    <w:rsid w:val="006677D7"/>
    <w:rsid w:val="00670C8D"/>
    <w:rsid w:val="00695F99"/>
    <w:rsid w:val="006A1FA9"/>
    <w:rsid w:val="006A5372"/>
    <w:rsid w:val="006B3FD0"/>
    <w:rsid w:val="006B5F7A"/>
    <w:rsid w:val="006C0D88"/>
    <w:rsid w:val="006C7115"/>
    <w:rsid w:val="006E0EE9"/>
    <w:rsid w:val="006E27F0"/>
    <w:rsid w:val="006F1ABE"/>
    <w:rsid w:val="00706550"/>
    <w:rsid w:val="00713876"/>
    <w:rsid w:val="00713C58"/>
    <w:rsid w:val="007143C8"/>
    <w:rsid w:val="007254E7"/>
    <w:rsid w:val="00736B60"/>
    <w:rsid w:val="00740348"/>
    <w:rsid w:val="00742CA8"/>
    <w:rsid w:val="0074625B"/>
    <w:rsid w:val="007560B7"/>
    <w:rsid w:val="00762429"/>
    <w:rsid w:val="0076458E"/>
    <w:rsid w:val="00782AED"/>
    <w:rsid w:val="00783256"/>
    <w:rsid w:val="00786D36"/>
    <w:rsid w:val="0079052A"/>
    <w:rsid w:val="007942A0"/>
    <w:rsid w:val="007A6D88"/>
    <w:rsid w:val="007C3B45"/>
    <w:rsid w:val="007C5097"/>
    <w:rsid w:val="007E63E1"/>
    <w:rsid w:val="007E7CC7"/>
    <w:rsid w:val="007F5622"/>
    <w:rsid w:val="00811686"/>
    <w:rsid w:val="0082063A"/>
    <w:rsid w:val="008349C6"/>
    <w:rsid w:val="00837C26"/>
    <w:rsid w:val="008461AD"/>
    <w:rsid w:val="00861F0E"/>
    <w:rsid w:val="00866365"/>
    <w:rsid w:val="00873FB2"/>
    <w:rsid w:val="00881AA8"/>
    <w:rsid w:val="00883021"/>
    <w:rsid w:val="00884B6D"/>
    <w:rsid w:val="00885A34"/>
    <w:rsid w:val="00885AF6"/>
    <w:rsid w:val="008A3ACC"/>
    <w:rsid w:val="008C1ED5"/>
    <w:rsid w:val="008C397F"/>
    <w:rsid w:val="008D0322"/>
    <w:rsid w:val="008D07A0"/>
    <w:rsid w:val="008E2173"/>
    <w:rsid w:val="008E64DD"/>
    <w:rsid w:val="008F27AA"/>
    <w:rsid w:val="008F3F4F"/>
    <w:rsid w:val="00903D93"/>
    <w:rsid w:val="00907ECF"/>
    <w:rsid w:val="00915FA0"/>
    <w:rsid w:val="0092361B"/>
    <w:rsid w:val="009253E9"/>
    <w:rsid w:val="00936CDC"/>
    <w:rsid w:val="009422A0"/>
    <w:rsid w:val="00945978"/>
    <w:rsid w:val="0095759B"/>
    <w:rsid w:val="009670AC"/>
    <w:rsid w:val="00983BAE"/>
    <w:rsid w:val="00986774"/>
    <w:rsid w:val="00994C29"/>
    <w:rsid w:val="00995971"/>
    <w:rsid w:val="009B349C"/>
    <w:rsid w:val="009C0AE6"/>
    <w:rsid w:val="009C1E9A"/>
    <w:rsid w:val="009C3301"/>
    <w:rsid w:val="009D0B81"/>
    <w:rsid w:val="009D2FDF"/>
    <w:rsid w:val="009D555F"/>
    <w:rsid w:val="009E289F"/>
    <w:rsid w:val="009F7B24"/>
    <w:rsid w:val="00A0181E"/>
    <w:rsid w:val="00A02399"/>
    <w:rsid w:val="00A02CC7"/>
    <w:rsid w:val="00A06DC5"/>
    <w:rsid w:val="00A13A74"/>
    <w:rsid w:val="00A21A32"/>
    <w:rsid w:val="00A22629"/>
    <w:rsid w:val="00A2464A"/>
    <w:rsid w:val="00A2672D"/>
    <w:rsid w:val="00A3613A"/>
    <w:rsid w:val="00A4287C"/>
    <w:rsid w:val="00A515CC"/>
    <w:rsid w:val="00A52750"/>
    <w:rsid w:val="00A55FFB"/>
    <w:rsid w:val="00A613DB"/>
    <w:rsid w:val="00A74B97"/>
    <w:rsid w:val="00A82246"/>
    <w:rsid w:val="00A851C1"/>
    <w:rsid w:val="00A901E2"/>
    <w:rsid w:val="00A90892"/>
    <w:rsid w:val="00A92C05"/>
    <w:rsid w:val="00A93203"/>
    <w:rsid w:val="00AA0843"/>
    <w:rsid w:val="00AB3AF1"/>
    <w:rsid w:val="00AB477A"/>
    <w:rsid w:val="00AC000B"/>
    <w:rsid w:val="00AC41F7"/>
    <w:rsid w:val="00AD6152"/>
    <w:rsid w:val="00AE2302"/>
    <w:rsid w:val="00AE34BF"/>
    <w:rsid w:val="00AE38A1"/>
    <w:rsid w:val="00AF2552"/>
    <w:rsid w:val="00AF5A54"/>
    <w:rsid w:val="00B0071B"/>
    <w:rsid w:val="00B0202C"/>
    <w:rsid w:val="00B03B1A"/>
    <w:rsid w:val="00B068AF"/>
    <w:rsid w:val="00B24810"/>
    <w:rsid w:val="00B33703"/>
    <w:rsid w:val="00B424E3"/>
    <w:rsid w:val="00B426B8"/>
    <w:rsid w:val="00B44628"/>
    <w:rsid w:val="00B44B1E"/>
    <w:rsid w:val="00B47902"/>
    <w:rsid w:val="00B54046"/>
    <w:rsid w:val="00B64898"/>
    <w:rsid w:val="00B7630E"/>
    <w:rsid w:val="00B90B30"/>
    <w:rsid w:val="00B92D9D"/>
    <w:rsid w:val="00BA79C4"/>
    <w:rsid w:val="00BB0463"/>
    <w:rsid w:val="00BB049C"/>
    <w:rsid w:val="00BB1204"/>
    <w:rsid w:val="00BB2DC4"/>
    <w:rsid w:val="00BB5A25"/>
    <w:rsid w:val="00BC22C9"/>
    <w:rsid w:val="00BD0326"/>
    <w:rsid w:val="00BD177A"/>
    <w:rsid w:val="00BD7FE4"/>
    <w:rsid w:val="00BE2E7A"/>
    <w:rsid w:val="00BE3924"/>
    <w:rsid w:val="00BF267E"/>
    <w:rsid w:val="00C02E6D"/>
    <w:rsid w:val="00C053D4"/>
    <w:rsid w:val="00C15428"/>
    <w:rsid w:val="00C1770B"/>
    <w:rsid w:val="00C27568"/>
    <w:rsid w:val="00C34C9E"/>
    <w:rsid w:val="00C548C1"/>
    <w:rsid w:val="00C56FCD"/>
    <w:rsid w:val="00C64BD3"/>
    <w:rsid w:val="00C74C96"/>
    <w:rsid w:val="00C824C2"/>
    <w:rsid w:val="00C87D36"/>
    <w:rsid w:val="00CA5010"/>
    <w:rsid w:val="00CA69C6"/>
    <w:rsid w:val="00CA6F39"/>
    <w:rsid w:val="00CB25C0"/>
    <w:rsid w:val="00CB676C"/>
    <w:rsid w:val="00CC1B59"/>
    <w:rsid w:val="00CC7176"/>
    <w:rsid w:val="00CD65D4"/>
    <w:rsid w:val="00D04E80"/>
    <w:rsid w:val="00D07CED"/>
    <w:rsid w:val="00D15207"/>
    <w:rsid w:val="00D21274"/>
    <w:rsid w:val="00D24B1A"/>
    <w:rsid w:val="00D2660A"/>
    <w:rsid w:val="00D27427"/>
    <w:rsid w:val="00D305BB"/>
    <w:rsid w:val="00D313FA"/>
    <w:rsid w:val="00D320A8"/>
    <w:rsid w:val="00D54000"/>
    <w:rsid w:val="00D551C7"/>
    <w:rsid w:val="00D65583"/>
    <w:rsid w:val="00D75215"/>
    <w:rsid w:val="00D778A8"/>
    <w:rsid w:val="00D834D4"/>
    <w:rsid w:val="00D836FF"/>
    <w:rsid w:val="00D85206"/>
    <w:rsid w:val="00D90EC2"/>
    <w:rsid w:val="00DA17EE"/>
    <w:rsid w:val="00DA3F68"/>
    <w:rsid w:val="00DA4255"/>
    <w:rsid w:val="00DB0288"/>
    <w:rsid w:val="00DC201D"/>
    <w:rsid w:val="00DC6140"/>
    <w:rsid w:val="00DC6610"/>
    <w:rsid w:val="00DD0CA5"/>
    <w:rsid w:val="00DD2AB1"/>
    <w:rsid w:val="00DE6DEE"/>
    <w:rsid w:val="00DF6854"/>
    <w:rsid w:val="00E076BB"/>
    <w:rsid w:val="00E10589"/>
    <w:rsid w:val="00E13F92"/>
    <w:rsid w:val="00E179F9"/>
    <w:rsid w:val="00E214D9"/>
    <w:rsid w:val="00E2530D"/>
    <w:rsid w:val="00E36F83"/>
    <w:rsid w:val="00E47ED9"/>
    <w:rsid w:val="00E63234"/>
    <w:rsid w:val="00E665E2"/>
    <w:rsid w:val="00E8042B"/>
    <w:rsid w:val="00E8048A"/>
    <w:rsid w:val="00E9057A"/>
    <w:rsid w:val="00E974A0"/>
    <w:rsid w:val="00EA244B"/>
    <w:rsid w:val="00EA5527"/>
    <w:rsid w:val="00EB1C6D"/>
    <w:rsid w:val="00ED38DF"/>
    <w:rsid w:val="00EF026C"/>
    <w:rsid w:val="00EF1073"/>
    <w:rsid w:val="00EF60B1"/>
    <w:rsid w:val="00F001CA"/>
    <w:rsid w:val="00F017D9"/>
    <w:rsid w:val="00F15333"/>
    <w:rsid w:val="00F17068"/>
    <w:rsid w:val="00F23C81"/>
    <w:rsid w:val="00F348B9"/>
    <w:rsid w:val="00F348EE"/>
    <w:rsid w:val="00F446FD"/>
    <w:rsid w:val="00F5508F"/>
    <w:rsid w:val="00F63E10"/>
    <w:rsid w:val="00F717C2"/>
    <w:rsid w:val="00F803E2"/>
    <w:rsid w:val="00F928C7"/>
    <w:rsid w:val="00FA04F4"/>
    <w:rsid w:val="00FA0658"/>
    <w:rsid w:val="00FB310A"/>
    <w:rsid w:val="00FB7D92"/>
    <w:rsid w:val="00FC0E2F"/>
    <w:rsid w:val="00FC2BDC"/>
    <w:rsid w:val="00FC30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06D7124"/>
  <w15:chartTrackingRefBased/>
  <w15:docId w15:val="{90C4A4E5-60D2-4CDD-9791-435196C0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6B63"/>
    <w:pPr>
      <w:suppressAutoHyphens/>
    </w:pPr>
    <w:rPr>
      <w:sz w:val="24"/>
      <w:szCs w:val="24"/>
      <w:lang w:eastAsia="ar-SA"/>
    </w:rPr>
  </w:style>
  <w:style w:type="paragraph" w:styleId="berschrift1">
    <w:name w:val="heading 1"/>
    <w:basedOn w:val="Standard"/>
    <w:next w:val="Standard"/>
    <w:link w:val="berschrift1Zchn"/>
    <w:qFormat/>
    <w:pPr>
      <w:keepNext/>
      <w:numPr>
        <w:numId w:val="1"/>
      </w:numPr>
      <w:outlineLvl w:val="0"/>
    </w:pPr>
    <w:rPr>
      <w:rFonts w:ascii="Arial" w:hAnsi="Arial" w:cs="Arial"/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sz w:val="28"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 w:val="16"/>
    </w:rPr>
  </w:style>
  <w:style w:type="paragraph" w:styleId="berschrift6">
    <w:name w:val="heading 6"/>
    <w:basedOn w:val="Standard"/>
    <w:next w:val="Standard"/>
    <w:link w:val="berschrift6Zchn"/>
    <w:qFormat/>
    <w:pPr>
      <w:keepNext/>
      <w:numPr>
        <w:ilvl w:val="5"/>
        <w:numId w:val="1"/>
      </w:numPr>
      <w:tabs>
        <w:tab w:val="left" w:pos="2694"/>
      </w:tabs>
      <w:outlineLvl w:val="5"/>
    </w:pPr>
    <w:rPr>
      <w:rFonts w:ascii="Arial" w:hAnsi="Arial"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-Absatz-Standardschriftart111111">
    <w:name w:val="WW-Absatz-Standardschriftart111111"/>
  </w:style>
  <w:style w:type="character" w:customStyle="1" w:styleId="KopfzeileZchn">
    <w:name w:val="Kopfzeile Zchn"/>
    <w:rPr>
      <w:sz w:val="24"/>
      <w:szCs w:val="24"/>
    </w:rPr>
  </w:style>
  <w:style w:type="character" w:customStyle="1" w:styleId="FuzeileZchn">
    <w:name w:val="Fußzeile Zchn"/>
    <w:rPr>
      <w:sz w:val="24"/>
      <w:szCs w:val="24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customStyle="1" w:styleId="Funotenzeichen1">
    <w:name w:val="Fußnotenzeichen1"/>
  </w:style>
  <w:style w:type="character" w:styleId="Funotenzeichen">
    <w:name w:val="footnote reference"/>
    <w:rPr>
      <w:vertAlign w:val="superscript"/>
    </w:rPr>
  </w:style>
  <w:style w:type="character" w:customStyle="1" w:styleId="Endnotenzeichen1">
    <w:name w:val="Endnotenzeichen1"/>
    <w:rPr>
      <w:vertAlign w:val="superscript"/>
    </w:rPr>
  </w:style>
  <w:style w:type="character" w:customStyle="1" w:styleId="WW-Endnotenzeichen">
    <w:name w:val="WW-Endnotenzeichen"/>
  </w:style>
  <w:style w:type="character" w:styleId="Endnotenzeichen">
    <w:name w:val="endnote reference"/>
    <w:rPr>
      <w:vertAlign w:val="superscript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styleId="Fett">
    <w:name w:val="Strong"/>
    <w:qFormat/>
    <w:rPr>
      <w:b/>
      <w:bCs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krper">
    <w:name w:val="Body Text"/>
    <w:basedOn w:val="Standard"/>
    <w:rPr>
      <w:rFonts w:ascii="Arial" w:hAnsi="Arial" w:cs="Arial"/>
      <w:b/>
      <w:bCs/>
      <w:sz w:val="20"/>
    </w:r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next w:val="Standard"/>
    <w:rPr>
      <w:b/>
      <w:bCs/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Textkrper-Zeileneinzug">
    <w:name w:val="Body Text Indent"/>
    <w:basedOn w:val="Standard"/>
    <w:link w:val="Textkrper-ZeileneinzugZchn"/>
    <w:pPr>
      <w:tabs>
        <w:tab w:val="left" w:pos="2880"/>
      </w:tabs>
      <w:ind w:left="540" w:hanging="540"/>
    </w:pPr>
    <w:rPr>
      <w:lang w:val="x-none"/>
    </w:rPr>
  </w:style>
  <w:style w:type="paragraph" w:customStyle="1" w:styleId="Textkrper21">
    <w:name w:val="Textkörper 21"/>
    <w:basedOn w:val="Standard"/>
    <w:rPr>
      <w:rFonts w:ascii="Arial" w:hAnsi="Arial" w:cs="Arial"/>
      <w:sz w:val="18"/>
    </w:rPr>
  </w:style>
  <w:style w:type="paragraph" w:customStyle="1" w:styleId="Textkrper31">
    <w:name w:val="Textkörper 31"/>
    <w:basedOn w:val="Standard"/>
    <w:rPr>
      <w:rFonts w:ascii="Arial" w:hAnsi="Arial" w:cs="Arial"/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OKEKOPF">
    <w:name w:val="OKE_KOPF"/>
    <w:pPr>
      <w:tabs>
        <w:tab w:val="left" w:pos="3686"/>
      </w:tabs>
      <w:suppressAutoHyphens/>
    </w:pPr>
    <w:rPr>
      <w:rFonts w:ascii="Arial" w:eastAsia="Arial" w:hAnsi="Arial"/>
      <w:sz w:val="24"/>
      <w:szCs w:val="24"/>
      <w:lang w:eastAsia="ar-SA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ObjektmitPfeilspitze">
    <w:name w:val="Objekt mit Pfeilspitze"/>
    <w:basedOn w:val="Standard"/>
  </w:style>
  <w:style w:type="paragraph" w:customStyle="1" w:styleId="ObjektmitSchatten">
    <w:name w:val="Objekt mit Schatten"/>
    <w:basedOn w:val="Standard"/>
  </w:style>
  <w:style w:type="paragraph" w:customStyle="1" w:styleId="ObjektohneFllung">
    <w:name w:val="Objekt ohne Füllung"/>
    <w:basedOn w:val="Standard"/>
  </w:style>
  <w:style w:type="paragraph" w:customStyle="1" w:styleId="Text">
    <w:name w:val="Text"/>
    <w:basedOn w:val="Beschriftung1"/>
  </w:style>
  <w:style w:type="paragraph" w:customStyle="1" w:styleId="TextkrperBlocksatz">
    <w:name w:val="Textkörper Blocksatz"/>
    <w:basedOn w:val="Standard"/>
  </w:style>
  <w:style w:type="paragraph" w:styleId="Textkrper-Erstzeileneinzug">
    <w:name w:val="Body Text First Indent"/>
    <w:basedOn w:val="Textkrper"/>
    <w:pPr>
      <w:ind w:firstLine="283"/>
    </w:pPr>
  </w:style>
  <w:style w:type="paragraph" w:styleId="Titel">
    <w:name w:val="Title"/>
    <w:basedOn w:val="berschrift"/>
    <w:next w:val="Untertitel"/>
    <w:qFormat/>
    <w:pPr>
      <w:jc w:val="center"/>
    </w:pPr>
    <w:rPr>
      <w:b/>
      <w:bCs/>
      <w:sz w:val="36"/>
      <w:szCs w:val="36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Titel1">
    <w:name w:val="Titel1"/>
    <w:basedOn w:val="Standard"/>
    <w:pPr>
      <w:jc w:val="center"/>
    </w:pPr>
  </w:style>
  <w:style w:type="paragraph" w:customStyle="1" w:styleId="Titel2">
    <w:name w:val="Titel2"/>
    <w:basedOn w:val="Standard"/>
    <w:pPr>
      <w:spacing w:before="57" w:after="57"/>
      <w:ind w:right="113"/>
      <w:jc w:val="center"/>
    </w:pPr>
  </w:style>
  <w:style w:type="paragraph" w:customStyle="1" w:styleId="berschrift10">
    <w:name w:val="Überschrift1"/>
    <w:basedOn w:val="Standard"/>
    <w:pPr>
      <w:spacing w:before="238" w:after="119"/>
    </w:pPr>
  </w:style>
  <w:style w:type="paragraph" w:customStyle="1" w:styleId="berschrift20">
    <w:name w:val="Überschrift2"/>
    <w:basedOn w:val="Standard"/>
    <w:pPr>
      <w:spacing w:before="238" w:after="119"/>
    </w:pPr>
  </w:style>
  <w:style w:type="paragraph" w:customStyle="1" w:styleId="Malinie">
    <w:name w:val="Maßlinie"/>
    <w:basedOn w:val="Standard"/>
  </w:style>
  <w:style w:type="paragraph" w:customStyle="1" w:styleId="StandardLTGliederung1">
    <w:name w:val="Standard~LT~Gliederung 1"/>
    <w:pPr>
      <w:widowControl w:val="0"/>
      <w:suppressAutoHyphens/>
      <w:autoSpaceDE w:val="0"/>
      <w:spacing w:after="283"/>
    </w:pPr>
    <w:rPr>
      <w:rFonts w:ascii="Tahoma" w:eastAsia="Tahoma" w:hAnsi="Tahoma" w:cs="Tahoma"/>
      <w:kern w:val="1"/>
      <w:sz w:val="63"/>
      <w:szCs w:val="63"/>
      <w:lang w:eastAsia="hi-IN" w:bidi="hi-IN"/>
    </w:rPr>
  </w:style>
  <w:style w:type="paragraph" w:customStyle="1" w:styleId="StandardLTGliederung2">
    <w:name w:val="Standard~LT~Gliederung 2"/>
    <w:basedOn w:val="StandardLTGliederung1"/>
    <w:pPr>
      <w:spacing w:after="227"/>
    </w:pPr>
    <w:rPr>
      <w:sz w:val="56"/>
      <w:szCs w:val="56"/>
    </w:rPr>
  </w:style>
  <w:style w:type="paragraph" w:customStyle="1" w:styleId="StandardLTGliederung3">
    <w:name w:val="Standard~LT~Gliederung 3"/>
    <w:basedOn w:val="StandardLTGliederung2"/>
    <w:pPr>
      <w:spacing w:after="170"/>
    </w:pPr>
    <w:rPr>
      <w:sz w:val="48"/>
      <w:szCs w:val="48"/>
    </w:rPr>
  </w:style>
  <w:style w:type="paragraph" w:customStyle="1" w:styleId="StandardLTGliederung4">
    <w:name w:val="Standard~LT~Gliederung 4"/>
    <w:basedOn w:val="StandardLTGliederung3"/>
    <w:pPr>
      <w:spacing w:after="113"/>
    </w:pPr>
    <w:rPr>
      <w:sz w:val="40"/>
      <w:szCs w:val="40"/>
    </w:rPr>
  </w:style>
  <w:style w:type="paragraph" w:customStyle="1" w:styleId="StandardLTGliederung5">
    <w:name w:val="Standard~LT~Gliederung 5"/>
    <w:basedOn w:val="StandardLTGliederung4"/>
    <w:pPr>
      <w:spacing w:after="57"/>
    </w:pPr>
  </w:style>
  <w:style w:type="paragraph" w:customStyle="1" w:styleId="StandardLTGliederung6">
    <w:name w:val="Standard~LT~Gliederung 6"/>
    <w:basedOn w:val="StandardLTGliederung5"/>
  </w:style>
  <w:style w:type="paragraph" w:customStyle="1" w:styleId="StandardLTGliederung7">
    <w:name w:val="Standard~LT~Gliederung 7"/>
    <w:basedOn w:val="StandardLTGliederung6"/>
  </w:style>
  <w:style w:type="paragraph" w:customStyle="1" w:styleId="StandardLTGliederung8">
    <w:name w:val="Standard~LT~Gliederung 8"/>
    <w:basedOn w:val="StandardLTGliederung7"/>
  </w:style>
  <w:style w:type="paragraph" w:customStyle="1" w:styleId="StandardLTGliederung9">
    <w:name w:val="Standard~LT~Gliederung 9"/>
    <w:basedOn w:val="StandardLTGliederung8"/>
  </w:style>
  <w:style w:type="paragraph" w:customStyle="1" w:styleId="StandardLTTitel">
    <w:name w:val="Standard~LT~Titel"/>
    <w:pPr>
      <w:widowControl w:val="0"/>
      <w:suppressAutoHyphens/>
      <w:autoSpaceDE w:val="0"/>
      <w:jc w:val="center"/>
    </w:pPr>
    <w:rPr>
      <w:rFonts w:ascii="Tahoma" w:eastAsia="Tahoma" w:hAnsi="Tahoma" w:cs="Tahoma"/>
      <w:kern w:val="1"/>
      <w:sz w:val="88"/>
      <w:szCs w:val="88"/>
      <w:lang w:eastAsia="hi-IN" w:bidi="hi-IN"/>
    </w:rPr>
  </w:style>
  <w:style w:type="paragraph" w:customStyle="1" w:styleId="StandardLTUntertitel">
    <w:name w:val="Standard~LT~Untertitel"/>
    <w:pPr>
      <w:widowControl w:val="0"/>
      <w:suppressAutoHyphens/>
      <w:autoSpaceDE w:val="0"/>
      <w:jc w:val="center"/>
    </w:pPr>
    <w:rPr>
      <w:rFonts w:ascii="Tahoma" w:eastAsia="Tahoma" w:hAnsi="Tahoma" w:cs="Tahoma"/>
      <w:kern w:val="1"/>
      <w:sz w:val="64"/>
      <w:szCs w:val="64"/>
      <w:lang w:eastAsia="hi-IN" w:bidi="hi-IN"/>
    </w:rPr>
  </w:style>
  <w:style w:type="paragraph" w:customStyle="1" w:styleId="StandardLTNotizen">
    <w:name w:val="Standard~LT~Notizen"/>
    <w:pPr>
      <w:widowControl w:val="0"/>
      <w:suppressAutoHyphens/>
      <w:autoSpaceDE w:val="0"/>
      <w:ind w:left="340" w:hanging="340"/>
    </w:pPr>
    <w:rPr>
      <w:rFonts w:ascii="Tahoma" w:eastAsia="Tahoma" w:hAnsi="Tahoma" w:cs="Tahoma"/>
      <w:kern w:val="1"/>
      <w:sz w:val="40"/>
      <w:szCs w:val="40"/>
      <w:lang w:eastAsia="hi-IN" w:bidi="hi-IN"/>
    </w:rPr>
  </w:style>
  <w:style w:type="paragraph" w:customStyle="1" w:styleId="StandardLTHintergrundobjekte">
    <w:name w:val="Standard~LT~Hintergrundobjekte"/>
    <w:pPr>
      <w:widowControl w:val="0"/>
      <w:suppressAutoHyphens/>
      <w:autoSpaceDE w:val="0"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StandardLTHintergrund">
    <w:name w:val="Standard~LT~Hintergrund"/>
    <w:pPr>
      <w:widowControl w:val="0"/>
      <w:suppressAutoHyphens/>
      <w:autoSpaceDE w:val="0"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Tahoma" w:eastAsia="Tahoma" w:hAnsi="Tahoma" w:cs="Tahoma"/>
      <w:kern w:val="1"/>
      <w:sz w:val="36"/>
      <w:szCs w:val="36"/>
      <w:lang w:eastAsia="hi-IN" w:bidi="hi-IN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el">
    <w:name w:val="WW-Titel"/>
    <w:pPr>
      <w:widowControl w:val="0"/>
      <w:suppressAutoHyphens/>
      <w:autoSpaceDE w:val="0"/>
      <w:jc w:val="center"/>
    </w:pPr>
    <w:rPr>
      <w:rFonts w:ascii="Tahoma" w:eastAsia="Tahoma" w:hAnsi="Tahoma" w:cs="Tahoma"/>
      <w:kern w:val="1"/>
      <w:sz w:val="88"/>
      <w:szCs w:val="88"/>
      <w:lang w:eastAsia="hi-IN" w:bidi="hi-IN"/>
    </w:rPr>
  </w:style>
  <w:style w:type="paragraph" w:customStyle="1" w:styleId="Hintergrundobjekte">
    <w:name w:val="Hintergrundobjekte"/>
    <w:pPr>
      <w:widowControl w:val="0"/>
      <w:suppressAutoHyphens/>
      <w:autoSpaceDE w:val="0"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Hintergrund">
    <w:name w:val="Hintergrund"/>
    <w:pPr>
      <w:widowControl w:val="0"/>
      <w:suppressAutoHyphens/>
      <w:autoSpaceDE w:val="0"/>
    </w:pPr>
    <w:rPr>
      <w:rFonts w:eastAsia="SimSun" w:cs="Tahoma"/>
      <w:kern w:val="1"/>
      <w:sz w:val="24"/>
      <w:szCs w:val="24"/>
      <w:lang w:eastAsia="hi-IN" w:bidi="hi-IN"/>
    </w:rPr>
  </w:style>
  <w:style w:type="paragraph" w:customStyle="1" w:styleId="Notizen">
    <w:name w:val="Notizen"/>
    <w:pPr>
      <w:widowControl w:val="0"/>
      <w:suppressAutoHyphens/>
      <w:autoSpaceDE w:val="0"/>
      <w:ind w:left="340" w:hanging="340"/>
    </w:pPr>
    <w:rPr>
      <w:rFonts w:ascii="Tahoma" w:eastAsia="Tahoma" w:hAnsi="Tahoma" w:cs="Tahoma"/>
      <w:kern w:val="1"/>
      <w:sz w:val="40"/>
      <w:szCs w:val="40"/>
      <w:lang w:eastAsia="hi-IN" w:bidi="hi-IN"/>
    </w:rPr>
  </w:style>
  <w:style w:type="paragraph" w:customStyle="1" w:styleId="Gliederung1">
    <w:name w:val="Gliederung 1"/>
    <w:pPr>
      <w:widowControl w:val="0"/>
      <w:suppressAutoHyphens/>
      <w:autoSpaceDE w:val="0"/>
      <w:spacing w:after="283"/>
    </w:pPr>
    <w:rPr>
      <w:rFonts w:ascii="Tahoma" w:eastAsia="Tahoma" w:hAnsi="Tahoma" w:cs="Tahoma"/>
      <w:kern w:val="1"/>
      <w:sz w:val="63"/>
      <w:szCs w:val="63"/>
      <w:lang w:eastAsia="hi-IN" w:bidi="hi-IN"/>
    </w:rPr>
  </w:style>
  <w:style w:type="paragraph" w:customStyle="1" w:styleId="Gliederung2">
    <w:name w:val="Gliederung 2"/>
    <w:basedOn w:val="Gliederung1"/>
    <w:pPr>
      <w:spacing w:after="227"/>
    </w:pPr>
    <w:rPr>
      <w:sz w:val="56"/>
      <w:szCs w:val="56"/>
    </w:rPr>
  </w:style>
  <w:style w:type="paragraph" w:customStyle="1" w:styleId="Gliederung3">
    <w:name w:val="Gliederung 3"/>
    <w:basedOn w:val="Gliederung2"/>
    <w:pPr>
      <w:spacing w:after="170"/>
    </w:pPr>
    <w:rPr>
      <w:sz w:val="48"/>
      <w:szCs w:val="48"/>
    </w:rPr>
  </w:style>
  <w:style w:type="paragraph" w:customStyle="1" w:styleId="Gliederung4">
    <w:name w:val="Gliederung 4"/>
    <w:basedOn w:val="Gliederung3"/>
    <w:pPr>
      <w:spacing w:after="113"/>
    </w:pPr>
    <w:rPr>
      <w:sz w:val="40"/>
      <w:szCs w:val="40"/>
    </w:rPr>
  </w:style>
  <w:style w:type="paragraph" w:customStyle="1" w:styleId="Gliederung5">
    <w:name w:val="Gliederung 5"/>
    <w:basedOn w:val="Gliederung4"/>
    <w:pPr>
      <w:spacing w:after="57"/>
    </w:pPr>
  </w:style>
  <w:style w:type="paragraph" w:customStyle="1" w:styleId="Gliederung6">
    <w:name w:val="Gliederung 6"/>
    <w:basedOn w:val="Gliederung5"/>
  </w:style>
  <w:style w:type="paragraph" w:customStyle="1" w:styleId="Gliederung7">
    <w:name w:val="Gliederung 7"/>
    <w:basedOn w:val="Gliederung6"/>
  </w:style>
  <w:style w:type="paragraph" w:customStyle="1" w:styleId="Gliederung8">
    <w:name w:val="Gliederung 8"/>
    <w:basedOn w:val="Gliederung7"/>
  </w:style>
  <w:style w:type="paragraph" w:customStyle="1" w:styleId="Gliederung9">
    <w:name w:val="Gliederung 9"/>
    <w:basedOn w:val="Gliederung8"/>
  </w:style>
  <w:style w:type="paragraph" w:customStyle="1" w:styleId="Standard1">
    <w:name w:val="Standard1"/>
    <w:pPr>
      <w:widowControl w:val="0"/>
      <w:suppressAutoHyphens/>
      <w:autoSpaceDE w:val="0"/>
    </w:pPr>
    <w:rPr>
      <w:rFonts w:eastAsia="SimSun" w:cs="Tahoma"/>
      <w:sz w:val="24"/>
      <w:szCs w:val="24"/>
      <w:lang w:eastAsia="hi-IN" w:bidi="hi-IN"/>
    </w:rPr>
  </w:style>
  <w:style w:type="paragraph" w:customStyle="1" w:styleId="FarbigesRaster-Akzent11">
    <w:name w:val="Farbiges Raster - Akzent 11"/>
    <w:basedOn w:val="Standard"/>
    <w:qFormat/>
    <w:pPr>
      <w:spacing w:after="283"/>
      <w:ind w:left="567" w:right="567"/>
    </w:pPr>
  </w:style>
  <w:style w:type="table" w:styleId="Tabellenraster">
    <w:name w:val="Table Grid"/>
    <w:basedOn w:val="NormaleTabelle"/>
    <w:rsid w:val="00E66C4F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-ZeileneinzugZchn">
    <w:name w:val="Textkörper-Zeileneinzug Zchn"/>
    <w:link w:val="Textkrper-Zeileneinzug"/>
    <w:rsid w:val="002D6B63"/>
    <w:rPr>
      <w:sz w:val="24"/>
      <w:szCs w:val="24"/>
      <w:lang w:eastAsia="ar-SA"/>
    </w:rPr>
  </w:style>
  <w:style w:type="paragraph" w:styleId="StandardWeb">
    <w:name w:val="Normal (Web)"/>
    <w:basedOn w:val="Standard"/>
    <w:uiPriority w:val="99"/>
    <w:semiHidden/>
    <w:unhideWhenUsed/>
    <w:rsid w:val="00A06DC5"/>
    <w:pPr>
      <w:suppressAutoHyphens w:val="0"/>
      <w:spacing w:before="100" w:beforeAutospacing="1" w:after="100" w:afterAutospacing="1"/>
    </w:pPr>
    <w:rPr>
      <w:lang w:eastAsia="de-DE"/>
    </w:rPr>
  </w:style>
  <w:style w:type="character" w:customStyle="1" w:styleId="berschrift1Zchn">
    <w:name w:val="Überschrift 1 Zchn"/>
    <w:link w:val="berschrift1"/>
    <w:rsid w:val="00713876"/>
    <w:rPr>
      <w:rFonts w:ascii="Arial" w:hAnsi="Arial" w:cs="Arial"/>
      <w:b/>
      <w:bCs/>
      <w:szCs w:val="24"/>
      <w:lang w:eastAsia="ar-SA"/>
    </w:rPr>
  </w:style>
  <w:style w:type="character" w:customStyle="1" w:styleId="berschrift2Zchn">
    <w:name w:val="Überschrift 2 Zchn"/>
    <w:link w:val="berschrift2"/>
    <w:rsid w:val="00713876"/>
    <w:rPr>
      <w:rFonts w:ascii="Arial" w:hAnsi="Arial" w:cs="Arial"/>
      <w:b/>
      <w:bCs/>
      <w:sz w:val="28"/>
      <w:szCs w:val="24"/>
      <w:lang w:eastAsia="ar-SA"/>
    </w:rPr>
  </w:style>
  <w:style w:type="character" w:customStyle="1" w:styleId="berschrift6Zchn">
    <w:name w:val="Überschrift 6 Zchn"/>
    <w:link w:val="berschrift6"/>
    <w:rsid w:val="00713876"/>
    <w:rPr>
      <w:rFonts w:ascii="Arial" w:hAnsi="Arial" w:cs="Arial"/>
      <w:b/>
      <w:sz w:val="24"/>
      <w:szCs w:val="24"/>
      <w:lang w:eastAsia="ar-SA"/>
    </w:rPr>
  </w:style>
  <w:style w:type="character" w:customStyle="1" w:styleId="berschrift4Zchn">
    <w:name w:val="Überschrift 4 Zchn"/>
    <w:link w:val="berschrift4"/>
    <w:rsid w:val="00713876"/>
    <w:rPr>
      <w:rFonts w:ascii="Arial" w:hAnsi="Arial" w:cs="Arial"/>
      <w:b/>
      <w:bCs/>
      <w:sz w:val="24"/>
      <w:szCs w:val="24"/>
      <w:lang w:eastAsia="ar-SA"/>
    </w:rPr>
  </w:style>
  <w:style w:type="paragraph" w:styleId="Listenabsatz">
    <w:name w:val="List Paragraph"/>
    <w:basedOn w:val="Standard"/>
    <w:uiPriority w:val="72"/>
    <w:qFormat/>
    <w:rsid w:val="00A515C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unhideWhenUsed/>
    <w:rsid w:val="008C1ED5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79052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20895B9524264DA0E4DCDEE0F50B6E" ma:contentTypeVersion="10" ma:contentTypeDescription="Ein neues Dokument erstellen." ma:contentTypeScope="" ma:versionID="8581a6fd39dc96fb53ec108be7ef5d1f">
  <xsd:schema xmlns:xsd="http://www.w3.org/2001/XMLSchema" xmlns:xs="http://www.w3.org/2001/XMLSchema" xmlns:p="http://schemas.microsoft.com/office/2006/metadata/properties" xmlns:ns2="f133eacc-0c80-45f7-a93b-978cbeeec9f3" xmlns:ns3="fe14250a-13f3-4110-b931-2b1773313f32" targetNamespace="http://schemas.microsoft.com/office/2006/metadata/properties" ma:root="true" ma:fieldsID="2bde1fff48d71300a2de59c9a2688a0e" ns2:_="" ns3:_="">
    <xsd:import namespace="f133eacc-0c80-45f7-a93b-978cbeeec9f3"/>
    <xsd:import namespace="fe14250a-13f3-4110-b931-2b1773313f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33eacc-0c80-45f7-a93b-978cbeeec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ff884d32-2a81-49bf-9e39-ada824e37a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4250a-13f3-4110-b931-2b1773313f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9b1ec66-daaa-41b1-bcd7-58913a587707}" ma:internalName="TaxCatchAll" ma:showField="CatchAllData" ma:web="fe14250a-13f3-4110-b931-2b1773313f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14250a-13f3-4110-b931-2b1773313f32" xsi:nil="true"/>
    <lcf76f155ced4ddcb4097134ff3c332f xmlns="f133eacc-0c80-45f7-a93b-978cbeeec9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072E-44B3-4B6A-B6F6-B49E1017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33eacc-0c80-45f7-a93b-978cbeeec9f3"/>
    <ds:schemaRef ds:uri="fe14250a-13f3-4110-b931-2b1773313f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D7308-1B3A-4AB9-96D3-B165FC3F963E}">
  <ds:schemaRefs>
    <ds:schemaRef ds:uri="http://schemas.microsoft.com/office/2006/metadata/properties"/>
    <ds:schemaRef ds:uri="http://schemas.microsoft.com/office/infopath/2007/PartnerControls"/>
    <ds:schemaRef ds:uri="fe14250a-13f3-4110-b931-2b1773313f32"/>
    <ds:schemaRef ds:uri="f133eacc-0c80-45f7-a93b-978cbeeec9f3"/>
  </ds:schemaRefs>
</ds:datastoreItem>
</file>

<file path=customXml/itemProps3.xml><?xml version="1.0" encoding="utf-8"?>
<ds:datastoreItem xmlns:ds="http://schemas.openxmlformats.org/officeDocument/2006/customXml" ds:itemID="{83057643-6EE2-4884-9F91-B0118D833E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Verbindliche Angaben:</vt:lpstr>
      <vt:lpstr>Verbindliche Angaben:</vt:lpstr>
    </vt:vector>
  </TitlesOfParts>
  <Company>Microsoft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Verbindliche Angaben:</dc:title>
  <dc:subject/>
  <dc:creator>georg</dc:creator>
  <cp:keywords/>
  <cp:lastModifiedBy>Malte Lackmann</cp:lastModifiedBy>
  <cp:revision>244</cp:revision>
  <cp:lastPrinted>2017-06-18T23:11:00Z</cp:lastPrinted>
  <dcterms:created xsi:type="dcterms:W3CDTF">2023-08-13T13:41:00Z</dcterms:created>
  <dcterms:modified xsi:type="dcterms:W3CDTF">2023-09-07T19:27:00Z</dcterms:modified>
</cp:coreProperties>
</file>